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1CDA" w14:textId="556424BD" w:rsidR="00146C48" w:rsidRPr="00531D72" w:rsidRDefault="006659A9">
      <w:pPr>
        <w:spacing w:before="44"/>
        <w:ind w:left="106"/>
        <w:rPr>
          <w:rFonts w:ascii="Bookman Old Style" w:eastAsia="Calibri" w:hAnsi="Bookman Old Style" w:cs="Calibri"/>
          <w:sz w:val="28"/>
          <w:szCs w:val="28"/>
        </w:rPr>
      </w:pPr>
      <w:r w:rsidRPr="00531D72">
        <w:rPr>
          <w:rFonts w:ascii="Bookman Old Style" w:hAnsi="Bookman Old Style"/>
        </w:rPr>
        <w:pict w14:anchorId="5845C13E">
          <v:group id="_x0000_s1039" style="position:absolute;left:0;text-align:left;margin-left:73.5pt;margin-top:191.7pt;width:489.3pt;height:1.75pt;z-index:-251658752;mso-position-horizontal-relative:page;mso-position-vertical-relative:page" coordorigin="1470,3834" coordsize="9786,35">
            <v:shape id="_x0000_s1040" style="position:absolute;left:1470;top:3834;width:9786;height:35" coordorigin="1470,3834" coordsize="9786,35" path="m1470,3834r9786,35e" filled="f" strokeweight="3pt">
              <v:path arrowok="t"/>
            </v:shape>
            <w10:wrap anchorx="page" anchory="page"/>
          </v:group>
        </w:pict>
      </w:r>
      <w:r w:rsidRPr="00531D72">
        <w:rPr>
          <w:rFonts w:ascii="Bookman Old Style" w:hAnsi="Bookman Old Style"/>
        </w:rPr>
        <w:pict w14:anchorId="0713427D">
          <v:group id="_x0000_s1037" style="position:absolute;left:0;text-align:left;margin-left:73.5pt;margin-top:148.1pt;width:489.3pt;height:1.75pt;z-index:-251659776;mso-position-horizontal-relative:page;mso-position-vertical-relative:page" coordorigin="1470,2962" coordsize="9786,35">
            <v:shape id="_x0000_s1038" style="position:absolute;left:1470;top:2962;width:9786;height:35" coordorigin="1470,2962" coordsize="9786,35" path="m1470,2962r9786,35e" filled="f" strokeweight="3pt">
              <v:path arrowok="t"/>
            </v:shape>
            <w10:wrap anchorx="page" anchory="page"/>
          </v:group>
        </w:pict>
      </w:r>
      <w:r w:rsidR="00531D72" w:rsidRPr="00531D72">
        <w:rPr>
          <w:rFonts w:ascii="Bookman Old Style" w:eastAsia="Calibri" w:hAnsi="Bookman Old Style" w:cs="Calibri"/>
          <w:b/>
          <w:sz w:val="28"/>
          <w:szCs w:val="28"/>
        </w:rPr>
        <w:t>N</w:t>
      </w:r>
      <w:r w:rsidR="00531D72"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am</w:t>
      </w:r>
      <w:r w:rsidR="00531D72" w:rsidRPr="00531D72">
        <w:rPr>
          <w:rFonts w:ascii="Bookman Old Style" w:eastAsia="Calibri" w:hAnsi="Bookman Old Style" w:cs="Calibri"/>
          <w:b/>
          <w:sz w:val="28"/>
          <w:szCs w:val="28"/>
        </w:rPr>
        <w:t>e:</w:t>
      </w:r>
      <w:r w:rsidRPr="00531D72">
        <w:rPr>
          <w:rFonts w:ascii="Bookman Old Style" w:eastAsia="Calibri" w:hAnsi="Bookman Old Style" w:cs="Calibri"/>
          <w:b/>
          <w:spacing w:val="1"/>
          <w:sz w:val="28"/>
          <w:szCs w:val="28"/>
        </w:rPr>
        <w:t xml:space="preserve"> </w:t>
      </w:r>
      <w:r w:rsidR="00531D72"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Devasy Patel</w:t>
      </w:r>
      <w:r w:rsidRPr="00531D72">
        <w:rPr>
          <w:rFonts w:ascii="Bookman Old Style" w:eastAsia="Calibri" w:hAnsi="Bookman Old Style" w:cs="Calibri"/>
          <w:b/>
          <w:sz w:val="28"/>
          <w:szCs w:val="28"/>
        </w:rPr>
        <w:t xml:space="preserve">                      </w:t>
      </w:r>
      <w:r w:rsidRPr="00531D72">
        <w:rPr>
          <w:rFonts w:ascii="Bookman Old Style" w:eastAsia="Calibri" w:hAnsi="Bookman Old Style" w:cs="Calibri"/>
          <w:b/>
          <w:spacing w:val="13"/>
          <w:sz w:val="28"/>
          <w:szCs w:val="28"/>
        </w:rPr>
        <w:t xml:space="preserve"> </w:t>
      </w:r>
      <w:r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R</w:t>
      </w:r>
      <w:r w:rsidRPr="00531D72">
        <w:rPr>
          <w:rFonts w:ascii="Bookman Old Style" w:eastAsia="Calibri" w:hAnsi="Bookman Old Style" w:cs="Calibri"/>
          <w:b/>
          <w:sz w:val="28"/>
          <w:szCs w:val="28"/>
        </w:rPr>
        <w:t>oll</w:t>
      </w:r>
      <w:r w:rsidRPr="00531D72">
        <w:rPr>
          <w:rFonts w:ascii="Bookman Old Style" w:eastAsia="Calibri" w:hAnsi="Bookman Old Style" w:cs="Calibri"/>
          <w:b/>
          <w:spacing w:val="3"/>
          <w:sz w:val="28"/>
          <w:szCs w:val="28"/>
        </w:rPr>
        <w:t xml:space="preserve"> </w:t>
      </w:r>
      <w:r w:rsidR="00531D72" w:rsidRPr="00531D72">
        <w:rPr>
          <w:rFonts w:ascii="Bookman Old Style" w:eastAsia="Calibri" w:hAnsi="Bookman Old Style" w:cs="Calibri"/>
          <w:b/>
          <w:sz w:val="28"/>
          <w:szCs w:val="28"/>
        </w:rPr>
        <w:t>N</w:t>
      </w:r>
      <w:r w:rsidR="00531D72" w:rsidRPr="00531D72">
        <w:rPr>
          <w:rFonts w:ascii="Bookman Old Style" w:eastAsia="Calibri" w:hAnsi="Bookman Old Style" w:cs="Calibri"/>
          <w:b/>
          <w:spacing w:val="-5"/>
          <w:sz w:val="28"/>
          <w:szCs w:val="28"/>
        </w:rPr>
        <w:t>u</w:t>
      </w:r>
      <w:r w:rsidR="00531D72"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m</w:t>
      </w:r>
      <w:r w:rsidR="00531D72" w:rsidRPr="00531D72">
        <w:rPr>
          <w:rFonts w:ascii="Bookman Old Style" w:eastAsia="Calibri" w:hAnsi="Bookman Old Style" w:cs="Calibri"/>
          <w:b/>
          <w:sz w:val="28"/>
          <w:szCs w:val="28"/>
        </w:rPr>
        <w:t>b</w:t>
      </w:r>
      <w:r w:rsidR="00531D72" w:rsidRPr="00531D72">
        <w:rPr>
          <w:rFonts w:ascii="Bookman Old Style" w:eastAsia="Calibri" w:hAnsi="Bookman Old Style" w:cs="Calibri"/>
          <w:b/>
          <w:spacing w:val="-1"/>
          <w:sz w:val="28"/>
          <w:szCs w:val="28"/>
        </w:rPr>
        <w:t>e</w:t>
      </w:r>
      <w:r w:rsidR="00531D72" w:rsidRPr="00531D72">
        <w:rPr>
          <w:rFonts w:ascii="Bookman Old Style" w:eastAsia="Calibri" w:hAnsi="Bookman Old Style" w:cs="Calibri"/>
          <w:b/>
          <w:sz w:val="28"/>
          <w:szCs w:val="28"/>
        </w:rPr>
        <w:t>r</w:t>
      </w:r>
      <w:r w:rsidR="00531D72"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:</w:t>
      </w:r>
      <w:r w:rsidRPr="00531D72">
        <w:rPr>
          <w:rFonts w:ascii="Bookman Old Style" w:eastAsia="Calibri" w:hAnsi="Bookman Old Style" w:cs="Calibri"/>
          <w:b/>
          <w:spacing w:val="-1"/>
          <w:sz w:val="28"/>
          <w:szCs w:val="28"/>
        </w:rPr>
        <w:t xml:space="preserve"> </w:t>
      </w:r>
      <w:r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20B</w:t>
      </w:r>
      <w:r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C</w:t>
      </w:r>
      <w:r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E0</w:t>
      </w:r>
      <w:r w:rsidR="00531D72" w:rsidRPr="00531D72">
        <w:rPr>
          <w:rFonts w:ascii="Bookman Old Style" w:eastAsia="Calibri" w:hAnsi="Bookman Old Style" w:cs="Calibri"/>
          <w:b/>
          <w:spacing w:val="1"/>
          <w:sz w:val="28"/>
          <w:szCs w:val="28"/>
        </w:rPr>
        <w:t>57</w:t>
      </w:r>
    </w:p>
    <w:p w14:paraId="0F0AD3CE" w14:textId="77777777" w:rsidR="00146C48" w:rsidRPr="00531D72" w:rsidRDefault="00146C48">
      <w:pPr>
        <w:spacing w:before="8" w:line="160" w:lineRule="exact"/>
        <w:rPr>
          <w:rFonts w:ascii="Bookman Old Style" w:hAnsi="Bookman Old Style"/>
          <w:sz w:val="17"/>
          <w:szCs w:val="17"/>
        </w:rPr>
      </w:pPr>
    </w:p>
    <w:p w14:paraId="2D6C3C03" w14:textId="3022A36B" w:rsidR="00146C48" w:rsidRPr="00531D72" w:rsidRDefault="00531D72">
      <w:pPr>
        <w:ind w:left="106"/>
        <w:rPr>
          <w:rFonts w:ascii="Bookman Old Style" w:eastAsia="Calibri" w:hAnsi="Bookman Old Style" w:cs="Calibri"/>
          <w:sz w:val="28"/>
          <w:szCs w:val="28"/>
        </w:rPr>
      </w:pPr>
      <w:r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S</w:t>
      </w:r>
      <w:r w:rsidRPr="00531D72">
        <w:rPr>
          <w:rFonts w:ascii="Bookman Old Style" w:eastAsia="Calibri" w:hAnsi="Bookman Old Style" w:cs="Calibri"/>
          <w:b/>
          <w:sz w:val="28"/>
          <w:szCs w:val="28"/>
        </w:rPr>
        <w:t>ub</w:t>
      </w:r>
      <w:r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j</w:t>
      </w:r>
      <w:r w:rsidRPr="00531D72">
        <w:rPr>
          <w:rFonts w:ascii="Bookman Old Style" w:eastAsia="Calibri" w:hAnsi="Bookman Old Style" w:cs="Calibri"/>
          <w:b/>
          <w:spacing w:val="-1"/>
          <w:sz w:val="28"/>
          <w:szCs w:val="28"/>
        </w:rPr>
        <w:t>e</w:t>
      </w:r>
      <w:r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c</w:t>
      </w:r>
      <w:r w:rsidRPr="00531D72">
        <w:rPr>
          <w:rFonts w:ascii="Bookman Old Style" w:eastAsia="Calibri" w:hAnsi="Bookman Old Style" w:cs="Calibri"/>
          <w:b/>
          <w:sz w:val="28"/>
          <w:szCs w:val="28"/>
        </w:rPr>
        <w:t>t</w:t>
      </w:r>
      <w:r w:rsidRPr="00531D72">
        <w:rPr>
          <w:rFonts w:ascii="Bookman Old Style" w:eastAsia="Calibri" w:hAnsi="Bookman Old Style" w:cs="Calibri"/>
          <w:b/>
          <w:spacing w:val="-1"/>
          <w:sz w:val="28"/>
          <w:szCs w:val="28"/>
        </w:rPr>
        <w:t>:</w:t>
      </w:r>
      <w:r w:rsidR="006659A9" w:rsidRPr="00531D72">
        <w:rPr>
          <w:rFonts w:ascii="Bookman Old Style" w:eastAsia="Calibri" w:hAnsi="Bookman Old Style" w:cs="Calibri"/>
          <w:b/>
          <w:spacing w:val="-1"/>
          <w:sz w:val="28"/>
          <w:szCs w:val="28"/>
        </w:rPr>
        <w:t xml:space="preserve"> </w:t>
      </w:r>
      <w:r w:rsidR="006659A9"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DB</w:t>
      </w:r>
      <w:r w:rsidR="006659A9" w:rsidRPr="00531D72">
        <w:rPr>
          <w:rFonts w:ascii="Bookman Old Style" w:eastAsia="Calibri" w:hAnsi="Bookman Old Style" w:cs="Calibri"/>
          <w:b/>
          <w:sz w:val="28"/>
          <w:szCs w:val="28"/>
        </w:rPr>
        <w:t>MS</w:t>
      </w:r>
    </w:p>
    <w:p w14:paraId="2C46FF15" w14:textId="77777777" w:rsidR="00146C48" w:rsidRPr="00531D72" w:rsidRDefault="00146C48">
      <w:pPr>
        <w:spacing w:line="200" w:lineRule="exact"/>
        <w:rPr>
          <w:rFonts w:ascii="Bookman Old Style" w:hAnsi="Bookman Old Style"/>
        </w:rPr>
      </w:pPr>
    </w:p>
    <w:p w14:paraId="3AB480C0" w14:textId="77777777" w:rsidR="00146C48" w:rsidRPr="00531D72" w:rsidRDefault="00146C48">
      <w:pPr>
        <w:spacing w:line="200" w:lineRule="exact"/>
        <w:rPr>
          <w:rFonts w:ascii="Bookman Old Style" w:hAnsi="Bookman Old Style"/>
        </w:rPr>
      </w:pPr>
    </w:p>
    <w:p w14:paraId="39BC2177" w14:textId="77777777" w:rsidR="00146C48" w:rsidRPr="00531D72" w:rsidRDefault="00146C48">
      <w:pPr>
        <w:spacing w:line="200" w:lineRule="exact"/>
        <w:rPr>
          <w:rFonts w:ascii="Bookman Old Style" w:hAnsi="Bookman Old Style"/>
        </w:rPr>
      </w:pPr>
    </w:p>
    <w:p w14:paraId="015C924C" w14:textId="77777777" w:rsidR="00146C48" w:rsidRPr="00531D72" w:rsidRDefault="00146C48">
      <w:pPr>
        <w:spacing w:before="4" w:line="280" w:lineRule="exact"/>
        <w:rPr>
          <w:rFonts w:ascii="Bookman Old Style" w:hAnsi="Bookman Old Style"/>
          <w:sz w:val="28"/>
          <w:szCs w:val="28"/>
        </w:rPr>
      </w:pPr>
    </w:p>
    <w:p w14:paraId="57652CB3" w14:textId="581C5A8D" w:rsidR="00146C48" w:rsidRPr="00531D72" w:rsidRDefault="00531D72">
      <w:pPr>
        <w:ind w:left="4092" w:right="4066"/>
        <w:jc w:val="center"/>
        <w:rPr>
          <w:rFonts w:ascii="Bookman Old Style" w:eastAsia="Calibri" w:hAnsi="Bookman Old Style" w:cs="Calibri"/>
          <w:sz w:val="28"/>
          <w:szCs w:val="28"/>
        </w:rPr>
      </w:pPr>
      <w:r w:rsidRPr="00531D72">
        <w:rPr>
          <w:rFonts w:ascii="Bookman Old Style" w:eastAsia="Calibri" w:hAnsi="Bookman Old Style" w:cs="Calibri"/>
          <w:b/>
          <w:spacing w:val="1"/>
          <w:sz w:val="28"/>
          <w:szCs w:val="28"/>
        </w:rPr>
        <w:t>P</w:t>
      </w:r>
      <w:r w:rsidRPr="00531D72">
        <w:rPr>
          <w:rFonts w:ascii="Bookman Old Style" w:eastAsia="Calibri" w:hAnsi="Bookman Old Style" w:cs="Calibri"/>
          <w:b/>
          <w:sz w:val="28"/>
          <w:szCs w:val="28"/>
        </w:rPr>
        <w:t>r</w:t>
      </w:r>
      <w:r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a</w:t>
      </w:r>
      <w:r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ct</w:t>
      </w:r>
      <w:r w:rsidRPr="00531D72">
        <w:rPr>
          <w:rFonts w:ascii="Bookman Old Style" w:eastAsia="Calibri" w:hAnsi="Bookman Old Style" w:cs="Calibri"/>
          <w:b/>
          <w:spacing w:val="1"/>
          <w:sz w:val="28"/>
          <w:szCs w:val="28"/>
        </w:rPr>
        <w:t>i</w:t>
      </w:r>
      <w:r w:rsidRPr="00531D72">
        <w:rPr>
          <w:rFonts w:ascii="Bookman Old Style" w:eastAsia="Calibri" w:hAnsi="Bookman Old Style" w:cs="Calibri"/>
          <w:b/>
          <w:spacing w:val="-2"/>
          <w:sz w:val="28"/>
          <w:szCs w:val="28"/>
        </w:rPr>
        <w:t>c</w:t>
      </w:r>
      <w:r w:rsidRPr="00531D72">
        <w:rPr>
          <w:rFonts w:ascii="Bookman Old Style" w:eastAsia="Calibri" w:hAnsi="Bookman Old Style" w:cs="Calibri"/>
          <w:b/>
          <w:spacing w:val="1"/>
          <w:sz w:val="28"/>
          <w:szCs w:val="28"/>
        </w:rPr>
        <w:t>a</w:t>
      </w:r>
      <w:r w:rsidRPr="00531D72">
        <w:rPr>
          <w:rFonts w:ascii="Bookman Old Style" w:eastAsia="Calibri" w:hAnsi="Bookman Old Style" w:cs="Calibri"/>
          <w:b/>
          <w:sz w:val="28"/>
          <w:szCs w:val="28"/>
        </w:rPr>
        <w:t>l</w:t>
      </w:r>
      <w:r w:rsidRPr="00531D72">
        <w:rPr>
          <w:rFonts w:ascii="Bookman Old Style" w:eastAsia="Calibri" w:hAnsi="Bookman Old Style" w:cs="Calibri"/>
          <w:b/>
          <w:spacing w:val="2"/>
          <w:sz w:val="28"/>
          <w:szCs w:val="28"/>
        </w:rPr>
        <w:t>:</w:t>
      </w:r>
      <w:r w:rsidR="006659A9" w:rsidRPr="00531D72">
        <w:rPr>
          <w:rFonts w:ascii="Bookman Old Style" w:eastAsia="Calibri" w:hAnsi="Bookman Old Style" w:cs="Calibri"/>
          <w:b/>
          <w:spacing w:val="-1"/>
          <w:sz w:val="28"/>
          <w:szCs w:val="28"/>
        </w:rPr>
        <w:t xml:space="preserve"> </w:t>
      </w:r>
      <w:r w:rsidR="006659A9" w:rsidRPr="00531D72">
        <w:rPr>
          <w:rFonts w:ascii="Bookman Old Style" w:eastAsia="Calibri" w:hAnsi="Bookman Old Style" w:cs="Calibri"/>
          <w:b/>
          <w:sz w:val="28"/>
          <w:szCs w:val="28"/>
        </w:rPr>
        <w:t>5</w:t>
      </w:r>
    </w:p>
    <w:p w14:paraId="5F70A69E" w14:textId="77777777" w:rsidR="00146C48" w:rsidRPr="00531D72" w:rsidRDefault="00146C48">
      <w:pPr>
        <w:spacing w:before="9" w:line="160" w:lineRule="exact"/>
        <w:rPr>
          <w:rFonts w:ascii="Bookman Old Style" w:hAnsi="Bookman Old Style"/>
          <w:sz w:val="17"/>
          <w:szCs w:val="17"/>
        </w:rPr>
      </w:pPr>
    </w:p>
    <w:p w14:paraId="7FB4EDA9" w14:textId="77777777" w:rsidR="00146C48" w:rsidRPr="00531D72" w:rsidRDefault="00146C48">
      <w:pPr>
        <w:spacing w:line="200" w:lineRule="exact"/>
        <w:rPr>
          <w:rFonts w:ascii="Bookman Old Style" w:hAnsi="Bookman Old Style"/>
        </w:rPr>
      </w:pPr>
    </w:p>
    <w:p w14:paraId="5B0E6CAC" w14:textId="77777777" w:rsidR="00146C48" w:rsidRPr="00531D72" w:rsidRDefault="00146C48">
      <w:pPr>
        <w:spacing w:line="200" w:lineRule="exact"/>
        <w:rPr>
          <w:rFonts w:ascii="Bookman Old Style" w:hAnsi="Bookman Old Style"/>
        </w:rPr>
      </w:pPr>
    </w:p>
    <w:p w14:paraId="536BDB20" w14:textId="77777777" w:rsidR="00146C48" w:rsidRPr="00531D72" w:rsidRDefault="00146C48">
      <w:pPr>
        <w:spacing w:line="200" w:lineRule="exact"/>
        <w:rPr>
          <w:rFonts w:ascii="Bookman Old Style" w:hAnsi="Bookman Old Style"/>
        </w:rPr>
      </w:pPr>
    </w:p>
    <w:p w14:paraId="6BC22FE4" w14:textId="22188248" w:rsidR="00146C48" w:rsidRPr="00531D72" w:rsidRDefault="00531D72">
      <w:pPr>
        <w:ind w:left="466"/>
        <w:rPr>
          <w:rFonts w:ascii="Bookman Old Style" w:eastAsia="Garamond" w:hAnsi="Bookman Old Style" w:cs="Garamond"/>
          <w:sz w:val="28"/>
          <w:szCs w:val="28"/>
        </w:rPr>
      </w:pPr>
      <w:r w:rsidRPr="00531D72">
        <w:rPr>
          <w:rFonts w:ascii="Bookman Old Style" w:eastAsia="Garamond" w:hAnsi="Bookman Old Style" w:cs="Garamond"/>
          <w:b/>
          <w:spacing w:val="1"/>
          <w:sz w:val="28"/>
          <w:szCs w:val="28"/>
        </w:rPr>
        <w:t>Ai</w:t>
      </w:r>
      <w:r w:rsidRPr="00531D72">
        <w:rPr>
          <w:rFonts w:ascii="Bookman Old Style" w:eastAsia="Garamond" w:hAnsi="Bookman Old Style" w:cs="Garamond"/>
          <w:b/>
          <w:sz w:val="28"/>
          <w:szCs w:val="28"/>
        </w:rPr>
        <w:t>m</w:t>
      </w:r>
      <w:r w:rsidRPr="00531D72">
        <w:rPr>
          <w:rFonts w:ascii="Bookman Old Style" w:eastAsia="Garamond" w:hAnsi="Bookman Old Style" w:cs="Garamond"/>
          <w:b/>
          <w:spacing w:val="-1"/>
          <w:sz w:val="28"/>
          <w:szCs w:val="28"/>
        </w:rPr>
        <w:t>:</w:t>
      </w:r>
      <w:r w:rsidR="006659A9" w:rsidRPr="00531D72">
        <w:rPr>
          <w:rFonts w:ascii="Bookman Old Style" w:eastAsia="Garamond" w:hAnsi="Bookman Old Style" w:cs="Garamond"/>
          <w:b/>
          <w:spacing w:val="3"/>
          <w:sz w:val="28"/>
          <w:szCs w:val="28"/>
        </w:rPr>
        <w:t xml:space="preserve"> </w:t>
      </w:r>
      <w:r w:rsidR="006659A9" w:rsidRPr="00531D72">
        <w:rPr>
          <w:rFonts w:ascii="Bookman Old Style" w:eastAsia="Garamond" w:hAnsi="Bookman Old Style" w:cs="Garamond"/>
          <w:spacing w:val="-1"/>
          <w:sz w:val="28"/>
          <w:szCs w:val="28"/>
        </w:rPr>
        <w:t>1</w:t>
      </w:r>
      <w:r w:rsidR="006659A9" w:rsidRPr="00531D72">
        <w:rPr>
          <w:rFonts w:ascii="Bookman Old Style" w:eastAsia="Garamond" w:hAnsi="Bookman Old Style" w:cs="Garamond"/>
          <w:sz w:val="28"/>
          <w:szCs w:val="28"/>
        </w:rPr>
        <w:t>.</w:t>
      </w:r>
      <w:r w:rsidR="006659A9" w:rsidRPr="00531D72">
        <w:rPr>
          <w:rFonts w:ascii="Bookman Old Style" w:eastAsia="Garamond" w:hAnsi="Bookman Old Style" w:cs="Garamond"/>
          <w:spacing w:val="-1"/>
          <w:sz w:val="28"/>
          <w:szCs w:val="28"/>
        </w:rPr>
        <w:t xml:space="preserve"> N</w:t>
      </w:r>
      <w:r w:rsidR="006659A9" w:rsidRPr="00531D72">
        <w:rPr>
          <w:rFonts w:ascii="Bookman Old Style" w:eastAsia="Garamond" w:hAnsi="Bookman Old Style" w:cs="Garamond"/>
          <w:spacing w:val="-2"/>
          <w:sz w:val="28"/>
          <w:szCs w:val="28"/>
        </w:rPr>
        <w:t>este</w:t>
      </w:r>
      <w:r w:rsidR="006659A9" w:rsidRPr="00531D72">
        <w:rPr>
          <w:rFonts w:ascii="Bookman Old Style" w:eastAsia="Garamond" w:hAnsi="Bookman Old Style" w:cs="Garamond"/>
          <w:sz w:val="28"/>
          <w:szCs w:val="28"/>
        </w:rPr>
        <w:t>d</w:t>
      </w:r>
      <w:r w:rsidR="006659A9" w:rsidRPr="00531D72">
        <w:rPr>
          <w:rFonts w:ascii="Bookman Old Style" w:eastAsia="Garamond" w:hAnsi="Bookman Old Style" w:cs="Garamond"/>
          <w:spacing w:val="5"/>
          <w:sz w:val="28"/>
          <w:szCs w:val="28"/>
        </w:rPr>
        <w:t xml:space="preserve"> </w:t>
      </w:r>
      <w:r w:rsidR="006659A9" w:rsidRPr="00531D72">
        <w:rPr>
          <w:rFonts w:ascii="Bookman Old Style" w:eastAsia="Garamond" w:hAnsi="Bookman Old Style" w:cs="Garamond"/>
          <w:spacing w:val="-2"/>
          <w:sz w:val="28"/>
          <w:szCs w:val="28"/>
        </w:rPr>
        <w:t>q</w:t>
      </w:r>
      <w:r w:rsidR="006659A9" w:rsidRPr="00531D72">
        <w:rPr>
          <w:rFonts w:ascii="Bookman Old Style" w:eastAsia="Garamond" w:hAnsi="Bookman Old Style" w:cs="Garamond"/>
          <w:spacing w:val="3"/>
          <w:sz w:val="28"/>
          <w:szCs w:val="28"/>
        </w:rPr>
        <w:t>u</w:t>
      </w:r>
      <w:r w:rsidR="006659A9" w:rsidRPr="00531D72">
        <w:rPr>
          <w:rFonts w:ascii="Bookman Old Style" w:eastAsia="Garamond" w:hAnsi="Bookman Old Style" w:cs="Garamond"/>
          <w:spacing w:val="-2"/>
          <w:sz w:val="28"/>
          <w:szCs w:val="28"/>
        </w:rPr>
        <w:t>e</w:t>
      </w:r>
      <w:r w:rsidR="006659A9" w:rsidRPr="00531D72">
        <w:rPr>
          <w:rFonts w:ascii="Bookman Old Style" w:eastAsia="Garamond" w:hAnsi="Bookman Old Style" w:cs="Garamond"/>
          <w:spacing w:val="1"/>
          <w:sz w:val="28"/>
          <w:szCs w:val="28"/>
        </w:rPr>
        <w:t>r</w:t>
      </w:r>
      <w:r w:rsidR="006659A9" w:rsidRPr="00531D72">
        <w:rPr>
          <w:rFonts w:ascii="Bookman Old Style" w:eastAsia="Garamond" w:hAnsi="Bookman Old Style" w:cs="Garamond"/>
          <w:sz w:val="28"/>
          <w:szCs w:val="28"/>
        </w:rPr>
        <w:t>y</w:t>
      </w:r>
    </w:p>
    <w:p w14:paraId="13B432CB" w14:textId="77777777" w:rsidR="00146C48" w:rsidRPr="00531D72" w:rsidRDefault="006659A9">
      <w:pPr>
        <w:spacing w:before="25"/>
        <w:ind w:left="1166"/>
        <w:rPr>
          <w:rFonts w:ascii="Bookman Old Style" w:eastAsia="Garamond" w:hAnsi="Bookman Old Style" w:cs="Garamond"/>
          <w:sz w:val="28"/>
          <w:szCs w:val="28"/>
        </w:rPr>
      </w:pPr>
      <w:r w:rsidRPr="00531D72">
        <w:rPr>
          <w:rFonts w:ascii="Bookman Old Style" w:eastAsia="Garamond" w:hAnsi="Bookman Old Style" w:cs="Garamond"/>
          <w:spacing w:val="-1"/>
          <w:sz w:val="28"/>
          <w:szCs w:val="28"/>
        </w:rPr>
        <w:t>2</w:t>
      </w:r>
      <w:r w:rsidRPr="00531D72">
        <w:rPr>
          <w:rFonts w:ascii="Bookman Old Style" w:eastAsia="Garamond" w:hAnsi="Bookman Old Style" w:cs="Garamond"/>
          <w:sz w:val="28"/>
          <w:szCs w:val="28"/>
        </w:rPr>
        <w:t>.</w:t>
      </w:r>
      <w:r w:rsidRPr="00531D72">
        <w:rPr>
          <w:rFonts w:ascii="Bookman Old Style" w:eastAsia="Garamond" w:hAnsi="Bookman Old Style" w:cs="Garamond"/>
          <w:spacing w:val="-1"/>
          <w:sz w:val="28"/>
          <w:szCs w:val="28"/>
        </w:rPr>
        <w:t xml:space="preserve"> </w:t>
      </w:r>
      <w:r w:rsidRPr="00531D72">
        <w:rPr>
          <w:rFonts w:ascii="Bookman Old Style" w:eastAsia="Garamond" w:hAnsi="Bookman Old Style" w:cs="Garamond"/>
          <w:spacing w:val="2"/>
          <w:sz w:val="28"/>
          <w:szCs w:val="28"/>
        </w:rPr>
        <w:t>C</w:t>
      </w:r>
      <w:r w:rsidRPr="00531D72">
        <w:rPr>
          <w:rFonts w:ascii="Bookman Old Style" w:eastAsia="Garamond" w:hAnsi="Bookman Old Style" w:cs="Garamond"/>
          <w:spacing w:val="3"/>
          <w:sz w:val="28"/>
          <w:szCs w:val="28"/>
        </w:rPr>
        <w:t>o-</w:t>
      </w:r>
      <w:r w:rsidRPr="00531D72">
        <w:rPr>
          <w:rFonts w:ascii="Bookman Old Style" w:eastAsia="Garamond" w:hAnsi="Bookman Old Style" w:cs="Garamond"/>
          <w:spacing w:val="1"/>
          <w:sz w:val="28"/>
          <w:szCs w:val="28"/>
        </w:rPr>
        <w:t>r</w:t>
      </w:r>
      <w:r w:rsidRPr="00531D72">
        <w:rPr>
          <w:rFonts w:ascii="Bookman Old Style" w:eastAsia="Garamond" w:hAnsi="Bookman Old Style" w:cs="Garamond"/>
          <w:spacing w:val="-2"/>
          <w:sz w:val="28"/>
          <w:szCs w:val="28"/>
        </w:rPr>
        <w:t>e</w:t>
      </w:r>
      <w:r w:rsidRPr="00531D72">
        <w:rPr>
          <w:rFonts w:ascii="Bookman Old Style" w:eastAsia="Garamond" w:hAnsi="Bookman Old Style" w:cs="Garamond"/>
          <w:spacing w:val="1"/>
          <w:sz w:val="28"/>
          <w:szCs w:val="28"/>
        </w:rPr>
        <w:t>la</w:t>
      </w:r>
      <w:r w:rsidRPr="00531D72">
        <w:rPr>
          <w:rFonts w:ascii="Bookman Old Style" w:eastAsia="Garamond" w:hAnsi="Bookman Old Style" w:cs="Garamond"/>
          <w:spacing w:val="-2"/>
          <w:sz w:val="28"/>
          <w:szCs w:val="28"/>
        </w:rPr>
        <w:t>te</w:t>
      </w:r>
      <w:r w:rsidRPr="00531D72">
        <w:rPr>
          <w:rFonts w:ascii="Bookman Old Style" w:eastAsia="Garamond" w:hAnsi="Bookman Old Style" w:cs="Garamond"/>
          <w:sz w:val="28"/>
          <w:szCs w:val="28"/>
        </w:rPr>
        <w:t xml:space="preserve">d </w:t>
      </w:r>
      <w:r w:rsidRPr="00531D72">
        <w:rPr>
          <w:rFonts w:ascii="Bookman Old Style" w:eastAsia="Garamond" w:hAnsi="Bookman Old Style" w:cs="Garamond"/>
          <w:spacing w:val="-2"/>
          <w:sz w:val="28"/>
          <w:szCs w:val="28"/>
        </w:rPr>
        <w:t>que</w:t>
      </w:r>
      <w:r w:rsidRPr="00531D72">
        <w:rPr>
          <w:rFonts w:ascii="Bookman Old Style" w:eastAsia="Garamond" w:hAnsi="Bookman Old Style" w:cs="Garamond"/>
          <w:spacing w:val="1"/>
          <w:sz w:val="28"/>
          <w:szCs w:val="28"/>
        </w:rPr>
        <w:t>r</w:t>
      </w:r>
      <w:r w:rsidRPr="00531D72">
        <w:rPr>
          <w:rFonts w:ascii="Bookman Old Style" w:eastAsia="Garamond" w:hAnsi="Bookman Old Style" w:cs="Garamond"/>
          <w:sz w:val="28"/>
          <w:szCs w:val="28"/>
        </w:rPr>
        <w:t>y</w:t>
      </w:r>
    </w:p>
    <w:p w14:paraId="030D5E0E" w14:textId="77777777" w:rsidR="00146C48" w:rsidRDefault="00146C48">
      <w:pPr>
        <w:spacing w:before="10" w:line="260" w:lineRule="exact"/>
        <w:rPr>
          <w:sz w:val="26"/>
          <w:szCs w:val="26"/>
        </w:rPr>
      </w:pPr>
    </w:p>
    <w:p w14:paraId="32DDFD6D" w14:textId="77777777" w:rsidR="00146C48" w:rsidRDefault="006659A9">
      <w:pPr>
        <w:ind w:left="121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sz w:val="28"/>
          <w:szCs w:val="28"/>
        </w:rPr>
        <w:t>1</w:t>
      </w:r>
      <w:r>
        <w:rPr>
          <w:rFonts w:ascii="Garamond" w:eastAsia="Garamond" w:hAnsi="Garamond" w:cs="Garamond"/>
          <w:b/>
          <w:sz w:val="28"/>
          <w:szCs w:val="28"/>
        </w:rPr>
        <w:t xml:space="preserve">. </w:t>
      </w:r>
      <w:r>
        <w:rPr>
          <w:rFonts w:ascii="Garamond" w:eastAsia="Garamond" w:hAnsi="Garamond" w:cs="Garamond"/>
          <w:b/>
          <w:spacing w:val="3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em</w:t>
      </w:r>
      <w:r>
        <w:rPr>
          <w:rFonts w:ascii="Garamond" w:eastAsia="Garamond" w:hAnsi="Garamond" w:cs="Garamond"/>
          <w:b/>
          <w:sz w:val="28"/>
          <w:szCs w:val="28"/>
        </w:rPr>
        <w:t xml:space="preserve">a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 xml:space="preserve">f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 xml:space="preserve">–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4</w:t>
      </w:r>
      <w:r>
        <w:rPr>
          <w:rFonts w:ascii="Garamond" w:eastAsia="Garamond" w:hAnsi="Garamond" w:cs="Garamond"/>
          <w:b/>
          <w:sz w:val="28"/>
          <w:szCs w:val="28"/>
        </w:rPr>
        <w:t>,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do as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rec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d u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g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ro</w:t>
      </w:r>
      <w:r>
        <w:rPr>
          <w:rFonts w:ascii="Garamond" w:eastAsia="Garamond" w:hAnsi="Garamond" w:cs="Garamond"/>
          <w:b/>
          <w:sz w:val="28"/>
          <w:szCs w:val="28"/>
        </w:rPr>
        <w:t>w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ubqu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ery</w:t>
      </w:r>
      <w:r>
        <w:rPr>
          <w:rFonts w:ascii="Garamond" w:eastAsia="Garamond" w:hAnsi="Garamond" w:cs="Garamond"/>
          <w:b/>
          <w:sz w:val="28"/>
          <w:szCs w:val="28"/>
        </w:rPr>
        <w:t>:</w:t>
      </w:r>
    </w:p>
    <w:p w14:paraId="09501D3D" w14:textId="77777777" w:rsidR="00146C48" w:rsidRDefault="00146C48">
      <w:pPr>
        <w:spacing w:before="5" w:line="100" w:lineRule="exact"/>
        <w:rPr>
          <w:sz w:val="10"/>
          <w:szCs w:val="10"/>
        </w:rPr>
      </w:pPr>
    </w:p>
    <w:p w14:paraId="617E6115" w14:textId="77777777" w:rsidR="00146C48" w:rsidRDefault="00146C48">
      <w:pPr>
        <w:spacing w:line="200" w:lineRule="exact"/>
      </w:pPr>
    </w:p>
    <w:p w14:paraId="485F5E1C" w14:textId="77777777" w:rsidR="00146C48" w:rsidRDefault="006659A9">
      <w:pPr>
        <w:ind w:left="46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nd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mo</w:t>
      </w:r>
      <w:r>
        <w:rPr>
          <w:rFonts w:ascii="Garamond" w:eastAsia="Garamond" w:hAnsi="Garamond" w:cs="Garamond"/>
          <w:b/>
          <w:sz w:val="28"/>
          <w:szCs w:val="28"/>
        </w:rPr>
        <w:t>unt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for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h 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</w:p>
    <w:p w14:paraId="0DAA3F34" w14:textId="77777777" w:rsidR="00146C48" w:rsidRDefault="00146C48">
      <w:pPr>
        <w:spacing w:before="8" w:line="260" w:lineRule="exact"/>
        <w:rPr>
          <w:sz w:val="26"/>
          <w:szCs w:val="26"/>
        </w:rPr>
      </w:pPr>
    </w:p>
    <w:p w14:paraId="57475800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6707D4FC" w14:textId="77777777" w:rsidR="00146C48" w:rsidRDefault="00146C48">
      <w:pPr>
        <w:spacing w:before="8" w:line="240" w:lineRule="exact"/>
        <w:rPr>
          <w:sz w:val="24"/>
          <w:szCs w:val="24"/>
        </w:rPr>
      </w:pPr>
    </w:p>
    <w:p w14:paraId="3282B159" w14:textId="77777777" w:rsidR="00146C48" w:rsidRDefault="006659A9">
      <w:pPr>
        <w:spacing w:line="252" w:lineRule="auto"/>
        <w:ind w:left="826" w:right="127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orderno,sum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as </w:t>
      </w:r>
      <w:proofErr w:type="spellStart"/>
      <w:r>
        <w:rPr>
          <w:rFonts w:ascii="Courier New" w:eastAsia="Courier New" w:hAnsi="Courier New" w:cs="Courier New"/>
        </w:rPr>
        <w:t>TotalAmount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ADA6917" w14:textId="77777777" w:rsidR="00146C48" w:rsidRDefault="00146C48">
      <w:pPr>
        <w:spacing w:before="5" w:line="140" w:lineRule="exact"/>
        <w:rPr>
          <w:sz w:val="15"/>
          <w:szCs w:val="15"/>
        </w:rPr>
      </w:pPr>
    </w:p>
    <w:p w14:paraId="07FE7552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47E775B9" w14:textId="77777777" w:rsidR="00146C48" w:rsidRDefault="00146C48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3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815"/>
      </w:tblGrid>
      <w:tr w:rsidR="00146C48" w14:paraId="62681BD0" w14:textId="77777777">
        <w:trPr>
          <w:trHeight w:hRule="exact" w:val="480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C171F" w14:textId="77777777" w:rsidR="00146C48" w:rsidRDefault="006659A9">
            <w:pPr>
              <w:spacing w:before="5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FBCBB" w14:textId="77777777" w:rsidR="00146C48" w:rsidRDefault="006659A9">
            <w:pPr>
              <w:spacing w:before="5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146C48" w14:paraId="421C0B47" w14:textId="77777777">
        <w:trPr>
          <w:trHeight w:hRule="exact" w:val="381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FD826" w14:textId="77777777" w:rsidR="00146C48" w:rsidRDefault="006659A9">
            <w:pPr>
              <w:spacing w:before="51"/>
              <w:ind w:left="2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3FEA0" w14:textId="77777777" w:rsidR="00146C48" w:rsidRDefault="006659A9">
            <w:pPr>
              <w:spacing w:before="51"/>
              <w:ind w:left="626" w:right="62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5250</w:t>
            </w:r>
          </w:p>
        </w:tc>
      </w:tr>
      <w:tr w:rsidR="00146C48" w14:paraId="092A4DB0" w14:textId="77777777">
        <w:trPr>
          <w:trHeight w:hRule="exact" w:val="380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983C0" w14:textId="77777777" w:rsidR="00146C48" w:rsidRDefault="006659A9">
            <w:pPr>
              <w:spacing w:before="51"/>
              <w:ind w:left="2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0383D" w14:textId="77777777" w:rsidR="00146C48" w:rsidRDefault="006659A9">
            <w:pPr>
              <w:spacing w:before="51"/>
              <w:ind w:left="626" w:right="62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2050</w:t>
            </w:r>
          </w:p>
        </w:tc>
      </w:tr>
      <w:tr w:rsidR="00146C48" w14:paraId="0B1A2319" w14:textId="77777777">
        <w:trPr>
          <w:trHeight w:hRule="exact" w:val="380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2FE07" w14:textId="77777777" w:rsidR="00146C48" w:rsidRDefault="006659A9">
            <w:pPr>
              <w:spacing w:before="51"/>
              <w:ind w:left="2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82903" w14:textId="77777777" w:rsidR="00146C48" w:rsidRDefault="006659A9">
            <w:pPr>
              <w:spacing w:before="51"/>
              <w:ind w:left="5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294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146C48" w14:paraId="46D61D1A" w14:textId="77777777">
        <w:trPr>
          <w:trHeight w:hRule="exact" w:val="380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122BE" w14:textId="77777777" w:rsidR="00146C48" w:rsidRDefault="006659A9">
            <w:pPr>
              <w:spacing w:before="46"/>
              <w:ind w:left="2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E9065" w14:textId="77777777" w:rsidR="00146C48" w:rsidRDefault="006659A9">
            <w:pPr>
              <w:spacing w:before="46"/>
              <w:ind w:left="626" w:right="62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3500</w:t>
            </w:r>
          </w:p>
        </w:tc>
      </w:tr>
      <w:tr w:rsidR="00146C48" w14:paraId="72B49112" w14:textId="77777777">
        <w:trPr>
          <w:trHeight w:hRule="exact" w:val="380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740F2" w14:textId="77777777" w:rsidR="00146C48" w:rsidRDefault="006659A9">
            <w:pPr>
              <w:spacing w:before="46"/>
              <w:ind w:left="2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4686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34540" w14:textId="77777777" w:rsidR="00146C48" w:rsidRDefault="006659A9">
            <w:pPr>
              <w:spacing w:before="46"/>
              <w:ind w:left="686" w:right="68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850</w:t>
            </w:r>
          </w:p>
        </w:tc>
      </w:tr>
    </w:tbl>
    <w:p w14:paraId="142E642A" w14:textId="77777777" w:rsidR="00146C48" w:rsidRDefault="00146C48">
      <w:pPr>
        <w:spacing w:line="200" w:lineRule="exact"/>
      </w:pPr>
    </w:p>
    <w:p w14:paraId="52C56637" w14:textId="77777777" w:rsidR="00146C48" w:rsidRDefault="00146C48">
      <w:pPr>
        <w:spacing w:line="200" w:lineRule="exact"/>
      </w:pPr>
    </w:p>
    <w:p w14:paraId="79EF2657" w14:textId="77777777" w:rsidR="00146C48" w:rsidRDefault="00146C48">
      <w:pPr>
        <w:spacing w:before="20" w:line="200" w:lineRule="exact"/>
      </w:pPr>
    </w:p>
    <w:p w14:paraId="669EDA0E" w14:textId="77777777" w:rsidR="00146C48" w:rsidRDefault="006659A9">
      <w:pPr>
        <w:spacing w:before="33"/>
        <w:ind w:left="46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b)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h 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mo</w:t>
      </w:r>
      <w:r>
        <w:rPr>
          <w:rFonts w:ascii="Garamond" w:eastAsia="Garamond" w:hAnsi="Garamond" w:cs="Garamond"/>
          <w:b/>
          <w:sz w:val="28"/>
          <w:szCs w:val="28"/>
        </w:rPr>
        <w:t>unt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500</w:t>
      </w:r>
      <w:r>
        <w:rPr>
          <w:rFonts w:ascii="Garamond" w:eastAsia="Garamond" w:hAnsi="Garamond" w:cs="Garamond"/>
          <w:b/>
          <w:sz w:val="28"/>
          <w:szCs w:val="28"/>
        </w:rPr>
        <w:t>0</w:t>
      </w:r>
    </w:p>
    <w:p w14:paraId="77202E10" w14:textId="77777777" w:rsidR="00146C48" w:rsidRDefault="00146C48">
      <w:pPr>
        <w:spacing w:before="3" w:line="260" w:lineRule="exact"/>
        <w:rPr>
          <w:sz w:val="26"/>
          <w:szCs w:val="26"/>
        </w:rPr>
      </w:pPr>
    </w:p>
    <w:p w14:paraId="289419FE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54B5FA9E" w14:textId="77777777" w:rsidR="00146C48" w:rsidRDefault="00146C48">
      <w:pPr>
        <w:spacing w:before="13" w:line="240" w:lineRule="exact"/>
        <w:rPr>
          <w:sz w:val="24"/>
          <w:szCs w:val="24"/>
        </w:rPr>
      </w:pPr>
    </w:p>
    <w:p w14:paraId="645C54F7" w14:textId="77777777" w:rsidR="00146C48" w:rsidRDefault="006659A9">
      <w:pPr>
        <w:spacing w:line="247" w:lineRule="auto"/>
        <w:ind w:left="826" w:right="197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orderno,sum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AS </w:t>
      </w:r>
      <w:proofErr w:type="spellStart"/>
      <w:r>
        <w:rPr>
          <w:rFonts w:ascii="Courier New" w:eastAsia="Courier New" w:hAnsi="Courier New" w:cs="Courier New"/>
        </w:rPr>
        <w:t>TotalAmount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 xml:space="preserve"> having sum(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  <w:spacing w:val="2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>)&gt;5000;</w:t>
      </w:r>
    </w:p>
    <w:p w14:paraId="45347234" w14:textId="77777777" w:rsidR="00146C48" w:rsidRDefault="00146C48">
      <w:pPr>
        <w:spacing w:before="4" w:line="160" w:lineRule="exact"/>
        <w:rPr>
          <w:sz w:val="16"/>
          <w:szCs w:val="16"/>
        </w:rPr>
      </w:pPr>
    </w:p>
    <w:p w14:paraId="080E1301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1EFBC63C" w14:textId="77777777" w:rsidR="00146C48" w:rsidRDefault="00146C48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3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815"/>
      </w:tblGrid>
      <w:tr w:rsidR="00146C48" w14:paraId="73F0314F" w14:textId="77777777">
        <w:trPr>
          <w:trHeight w:hRule="exact" w:val="726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C077" w14:textId="77777777" w:rsidR="00146C48" w:rsidRDefault="00146C48">
            <w:pPr>
              <w:spacing w:before="6" w:line="220" w:lineRule="exact"/>
              <w:rPr>
                <w:sz w:val="22"/>
                <w:szCs w:val="22"/>
              </w:rPr>
            </w:pPr>
          </w:p>
          <w:p w14:paraId="1E1478D0" w14:textId="77777777" w:rsidR="00146C48" w:rsidRDefault="006659A9">
            <w:pPr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B8667" w14:textId="77777777" w:rsidR="00146C48" w:rsidRDefault="00146C48">
            <w:pPr>
              <w:spacing w:before="6" w:line="220" w:lineRule="exact"/>
              <w:rPr>
                <w:sz w:val="22"/>
                <w:szCs w:val="22"/>
              </w:rPr>
            </w:pPr>
          </w:p>
          <w:p w14:paraId="420FD1CB" w14:textId="77777777" w:rsidR="00146C48" w:rsidRDefault="006659A9">
            <w:pPr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146C48" w14:paraId="42F6F4F4" w14:textId="77777777">
        <w:trPr>
          <w:trHeight w:hRule="exact" w:val="405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0985C" w14:textId="77777777" w:rsidR="00146C48" w:rsidRDefault="006659A9">
            <w:pPr>
              <w:spacing w:before="61"/>
              <w:ind w:left="2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1FA96" w14:textId="77777777" w:rsidR="00146C48" w:rsidRDefault="006659A9">
            <w:pPr>
              <w:spacing w:before="61"/>
              <w:ind w:left="626" w:right="62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5250</w:t>
            </w:r>
          </w:p>
        </w:tc>
      </w:tr>
    </w:tbl>
    <w:p w14:paraId="172011C8" w14:textId="77777777" w:rsidR="00146C48" w:rsidRDefault="00146C48">
      <w:pPr>
        <w:sectPr w:rsidR="00146C48">
          <w:pgSz w:w="12240" w:h="15840"/>
          <w:pgMar w:top="1440" w:right="1340" w:bottom="280" w:left="1320" w:header="720" w:footer="720" w:gutter="0"/>
          <w:cols w:space="720"/>
        </w:sectPr>
      </w:pPr>
    </w:p>
    <w:p w14:paraId="4456D0AA" w14:textId="77777777" w:rsidR="00146C48" w:rsidRDefault="006659A9">
      <w:pPr>
        <w:spacing w:before="77"/>
        <w:ind w:left="4459" w:right="4833"/>
        <w:jc w:val="center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08EA7C85">
          <v:group id="_x0000_s1026" style="position:absolute;left:0;text-align:left;margin-left:229.55pt;margin-top:.2pt;width:153.65pt;height:21.1pt;z-index:-251657728;mso-position-horizontal-relative:page" coordorigin="4591,4" coordsize="3073,422">
            <v:shape id="_x0000_s1036" style="position:absolute;left:4597;top:10;width:10;height:0" coordorigin="4597,10" coordsize="10,0" path="m4597,10r10,e" filled="f" strokeweight=".6pt">
              <v:path arrowok="t"/>
            </v:shape>
            <v:shape id="_x0000_s1035" style="position:absolute;left:4607;top:10;width:1226;height:0" coordorigin="4607,10" coordsize="1226,0" path="m4607,10r1226,e" filled="f" strokeweight=".6pt">
              <v:path arrowok="t"/>
            </v:shape>
            <v:shape id="_x0000_s1034" style="position:absolute;left:5833;top:10;width:10;height:0" coordorigin="5833,10" coordsize="10,0" path="m5833,10r10,e" filled="f" strokeweight=".6pt">
              <v:path arrowok="t"/>
            </v:shape>
            <v:shape id="_x0000_s1033" style="position:absolute;left:5843;top:10;width:1805;height:0" coordorigin="5843,10" coordsize="1805,0" path="m5843,10r1805,e" filled="f" strokeweight=".6pt">
              <v:path arrowok="t"/>
            </v:shape>
            <v:shape id="_x0000_s1032" style="position:absolute;left:7648;top:10;width:10;height:0" coordorigin="7648,10" coordsize="10,0" path="m7648,10r10,e" filled="f" strokeweight=".6pt">
              <v:path arrowok="t"/>
            </v:shape>
            <v:shape id="_x0000_s1031" style="position:absolute;left:4602;top:37;width:0;height:383" coordorigin="4602,37" coordsize="0,383" path="m4602,37r,383e" filled="f" strokeweight=".6pt">
              <v:path arrowok="t"/>
            </v:shape>
            <v:shape id="_x0000_s1030" style="position:absolute;left:4607;top:415;width:1226;height:0" coordorigin="4607,415" coordsize="1226,0" path="m4607,415r1226,e" filled="f" strokeweight=".6pt">
              <v:path arrowok="t"/>
            </v:shape>
            <v:shape id="_x0000_s1029" style="position:absolute;left:5838;top:42;width:0;height:378" coordorigin="5838,42" coordsize="0,378" path="m5838,42r,378e" filled="f" strokeweight=".6pt">
              <v:path arrowok="t"/>
            </v:shape>
            <v:shape id="_x0000_s1028" style="position:absolute;left:5843;top:415;width:1805;height:0" coordorigin="5843,415" coordsize="1805,0" path="m5843,415r1805,e" filled="f" strokeweight=".6pt">
              <v:path arrowok="t"/>
            </v:shape>
            <v:shape id="_x0000_s1027" style="position:absolute;left:7653;top:37;width:0;height:383" coordorigin="7653,37" coordsize="0,383" path="m7653,37r,383e" filled="f" strokeweight=".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1900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294</w:t>
      </w:r>
      <w:r>
        <w:rPr>
          <w:rFonts w:ascii="Calibri" w:eastAsia="Calibri" w:hAnsi="Calibri" w:cs="Calibri"/>
          <w:spacing w:val="3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</w:p>
    <w:p w14:paraId="518FEDA3" w14:textId="77777777" w:rsidR="00146C48" w:rsidRDefault="00146C48">
      <w:pPr>
        <w:spacing w:before="6" w:line="140" w:lineRule="exact"/>
        <w:rPr>
          <w:sz w:val="14"/>
          <w:szCs w:val="14"/>
        </w:rPr>
      </w:pPr>
    </w:p>
    <w:p w14:paraId="199C64ED" w14:textId="77777777" w:rsidR="00146C48" w:rsidRDefault="00146C48">
      <w:pPr>
        <w:spacing w:line="200" w:lineRule="exact"/>
      </w:pPr>
    </w:p>
    <w:p w14:paraId="1FD8A25B" w14:textId="77777777" w:rsidR="00146C48" w:rsidRDefault="00146C48">
      <w:pPr>
        <w:spacing w:line="200" w:lineRule="exact"/>
      </w:pPr>
    </w:p>
    <w:p w14:paraId="54D930C2" w14:textId="77777777" w:rsidR="00146C48" w:rsidRDefault="006659A9">
      <w:pPr>
        <w:spacing w:before="33"/>
        <w:ind w:left="144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h 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xp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iv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erm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 xml:space="preserve">f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?</w:t>
      </w:r>
    </w:p>
    <w:p w14:paraId="2B30690E" w14:textId="77777777" w:rsidR="00146C48" w:rsidRDefault="00146C48">
      <w:pPr>
        <w:spacing w:before="8" w:line="260" w:lineRule="exact"/>
        <w:rPr>
          <w:sz w:val="26"/>
          <w:szCs w:val="26"/>
        </w:rPr>
      </w:pPr>
    </w:p>
    <w:p w14:paraId="7B3B0B1C" w14:textId="77777777" w:rsidR="00146C48" w:rsidRDefault="006659A9">
      <w:pPr>
        <w:ind w:left="10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232626E3" w14:textId="77777777" w:rsidR="00146C48" w:rsidRDefault="00146C48">
      <w:pPr>
        <w:spacing w:before="7" w:line="240" w:lineRule="exact"/>
        <w:rPr>
          <w:sz w:val="24"/>
          <w:szCs w:val="24"/>
        </w:rPr>
      </w:pPr>
    </w:p>
    <w:p w14:paraId="09AE93BB" w14:textId="77777777" w:rsidR="00146C48" w:rsidRDefault="006659A9">
      <w:pPr>
        <w:spacing w:line="252" w:lineRule="auto"/>
        <w:ind w:left="1806" w:right="193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* from product where </w:t>
      </w:r>
      <w:proofErr w:type="spellStart"/>
      <w:r>
        <w:rPr>
          <w:rFonts w:ascii="Courier New" w:eastAsia="Courier New" w:hAnsi="Courier New" w:cs="Courier New"/>
        </w:rPr>
        <w:t>costprice</w:t>
      </w:r>
      <w:proofErr w:type="spellEnd"/>
      <w:proofErr w:type="gramStart"/>
      <w:r>
        <w:rPr>
          <w:rFonts w:ascii="Courier New" w:eastAsia="Courier New" w:hAnsi="Courier New" w:cs="Courier New"/>
        </w:rPr>
        <w:t>=(</w:t>
      </w:r>
      <w:proofErr w:type="gramEnd"/>
      <w:r>
        <w:rPr>
          <w:rFonts w:ascii="Courier New" w:eastAsia="Courier New" w:hAnsi="Courier New" w:cs="Courier New"/>
        </w:rPr>
        <w:t>select max(</w:t>
      </w:r>
      <w:proofErr w:type="spellStart"/>
      <w:r>
        <w:rPr>
          <w:rFonts w:ascii="Courier New" w:eastAsia="Courier New" w:hAnsi="Courier New" w:cs="Courier New"/>
        </w:rPr>
        <w:t>costprice</w:t>
      </w:r>
      <w:proofErr w:type="spellEnd"/>
      <w:r>
        <w:rPr>
          <w:rFonts w:ascii="Courier New" w:eastAsia="Courier New" w:hAnsi="Courier New" w:cs="Courier New"/>
        </w:rPr>
        <w:t>) from product);</w:t>
      </w:r>
    </w:p>
    <w:p w14:paraId="0966286E" w14:textId="77777777" w:rsidR="00146C48" w:rsidRDefault="00146C48">
      <w:pPr>
        <w:spacing w:before="4" w:line="140" w:lineRule="exact"/>
        <w:rPr>
          <w:sz w:val="15"/>
          <w:szCs w:val="15"/>
        </w:rPr>
      </w:pPr>
    </w:p>
    <w:p w14:paraId="2F29BFFB" w14:textId="77777777" w:rsidR="00146C48" w:rsidRDefault="006659A9">
      <w:pPr>
        <w:ind w:left="108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6FB6C69D" w14:textId="77777777" w:rsidR="00146C48" w:rsidRDefault="00146C48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10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1191"/>
        <w:gridCol w:w="1395"/>
        <w:gridCol w:w="1306"/>
        <w:gridCol w:w="1185"/>
        <w:gridCol w:w="1161"/>
        <w:gridCol w:w="945"/>
        <w:gridCol w:w="1011"/>
      </w:tblGrid>
      <w:tr w:rsidR="00146C48" w14:paraId="084C2767" w14:textId="77777777">
        <w:trPr>
          <w:trHeight w:hRule="exact" w:val="655"/>
        </w:trPr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E6B59" w14:textId="77777777" w:rsidR="00146C48" w:rsidRDefault="006659A9">
            <w:pPr>
              <w:spacing w:before="55" w:line="259" w:lineRule="auto"/>
              <w:ind w:left="429" w:right="81" w:hanging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RODU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 NO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907FA" w14:textId="77777777" w:rsidR="00146C48" w:rsidRDefault="006659A9">
            <w:pPr>
              <w:spacing w:before="55" w:line="259" w:lineRule="auto"/>
              <w:ind w:left="445" w:right="77" w:hanging="3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E913" w14:textId="77777777" w:rsidR="00146C48" w:rsidRDefault="006659A9">
            <w:pPr>
              <w:spacing w:before="55" w:line="259" w:lineRule="auto"/>
              <w:ind w:left="514" w:right="84" w:hanging="3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NT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13CEA" w14:textId="77777777" w:rsidR="00146C48" w:rsidRDefault="006659A9">
            <w:pPr>
              <w:spacing w:before="55" w:line="259" w:lineRule="auto"/>
              <w:ind w:left="460" w:right="106" w:hanging="3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AD3FF" w14:textId="77777777" w:rsidR="00146C48" w:rsidRDefault="006659A9">
            <w:pPr>
              <w:spacing w:before="55" w:line="259" w:lineRule="auto"/>
              <w:ind w:left="449" w:right="71" w:hanging="3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 ND</w:t>
            </w:r>
          </w:p>
        </w:tc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3A232" w14:textId="77777777" w:rsidR="00146C48" w:rsidRDefault="006659A9">
            <w:pPr>
              <w:spacing w:before="55" w:line="259" w:lineRule="auto"/>
              <w:ind w:left="414" w:right="91" w:hanging="2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VL</w:t>
            </w:r>
          </w:p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239B9" w14:textId="77777777" w:rsidR="00146C48" w:rsidRDefault="006659A9">
            <w:pPr>
              <w:spacing w:before="55" w:line="259" w:lineRule="auto"/>
              <w:ind w:left="359" w:right="76" w:hanging="2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D34B7" w14:textId="77777777" w:rsidR="00146C48" w:rsidRDefault="006659A9">
            <w:pPr>
              <w:spacing w:before="55" w:line="259" w:lineRule="auto"/>
              <w:ind w:left="390" w:right="66" w:hanging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OST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46C48" w14:paraId="0D894B78" w14:textId="77777777">
        <w:trPr>
          <w:trHeight w:hRule="exact" w:val="370"/>
        </w:trPr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04281" w14:textId="77777777" w:rsidR="00146C48" w:rsidRDefault="006659A9">
            <w:pPr>
              <w:spacing w:before="55"/>
              <w:ind w:left="24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0345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2F85" w14:textId="77777777" w:rsidR="00146C48" w:rsidRDefault="006659A9">
            <w:pPr>
              <w:spacing w:before="55"/>
              <w:ind w:left="1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FE772" w14:textId="77777777" w:rsidR="00146C48" w:rsidRDefault="006659A9">
            <w:pPr>
              <w:spacing w:before="55"/>
              <w:ind w:left="603" w:right="5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ECA12" w14:textId="77777777" w:rsidR="00146C48" w:rsidRDefault="006659A9">
            <w:pPr>
              <w:spacing w:before="55"/>
              <w:ind w:left="4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ADD38" w14:textId="77777777" w:rsidR="00146C48" w:rsidRDefault="006659A9">
            <w:pPr>
              <w:spacing w:before="55"/>
              <w:ind w:left="448" w:right="4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</w:t>
            </w:r>
          </w:p>
        </w:tc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58E86" w14:textId="77777777" w:rsidR="00146C48" w:rsidRDefault="006659A9">
            <w:pPr>
              <w:spacing w:before="55"/>
              <w:ind w:left="488" w:right="47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99B12" w14:textId="77777777" w:rsidR="00146C48" w:rsidRDefault="006659A9">
            <w:pPr>
              <w:spacing w:before="55"/>
              <w:ind w:left="1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120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EED0F" w14:textId="77777777" w:rsidR="00146C48" w:rsidRDefault="006659A9">
            <w:pPr>
              <w:spacing w:before="55"/>
              <w:ind w:left="2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112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14:paraId="6720E72D" w14:textId="77777777" w:rsidR="00146C48" w:rsidRDefault="00146C48">
      <w:pPr>
        <w:spacing w:line="200" w:lineRule="exact"/>
      </w:pPr>
    </w:p>
    <w:p w14:paraId="7451861B" w14:textId="77777777" w:rsidR="00146C48" w:rsidRDefault="00146C48">
      <w:pPr>
        <w:spacing w:line="200" w:lineRule="exact"/>
      </w:pPr>
    </w:p>
    <w:p w14:paraId="7692B510" w14:textId="77777777" w:rsidR="00146C48" w:rsidRDefault="00146C48">
      <w:pPr>
        <w:spacing w:before="15" w:line="200" w:lineRule="exact"/>
      </w:pPr>
    </w:p>
    <w:p w14:paraId="75391F5F" w14:textId="77777777" w:rsidR="00146C48" w:rsidRDefault="006659A9">
      <w:pPr>
        <w:spacing w:before="33"/>
        <w:ind w:left="144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d)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nd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avi</w:t>
      </w:r>
      <w:r>
        <w:rPr>
          <w:rFonts w:ascii="Garamond" w:eastAsia="Garamond" w:hAnsi="Garamond" w:cs="Garamond"/>
          <w:b/>
          <w:sz w:val="28"/>
          <w:szCs w:val="28"/>
        </w:rPr>
        <w:t>ng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4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mo</w:t>
      </w:r>
      <w:r>
        <w:rPr>
          <w:rFonts w:ascii="Garamond" w:eastAsia="Garamond" w:hAnsi="Garamond" w:cs="Garamond"/>
          <w:b/>
          <w:sz w:val="28"/>
          <w:szCs w:val="28"/>
        </w:rPr>
        <w:t>unt</w:t>
      </w:r>
    </w:p>
    <w:p w14:paraId="2B756365" w14:textId="77777777" w:rsidR="00146C48" w:rsidRDefault="00146C48">
      <w:pPr>
        <w:spacing w:before="3" w:line="260" w:lineRule="exact"/>
        <w:rPr>
          <w:sz w:val="26"/>
          <w:szCs w:val="26"/>
        </w:rPr>
      </w:pPr>
    </w:p>
    <w:p w14:paraId="5172D21D" w14:textId="77777777" w:rsidR="00146C48" w:rsidRDefault="006659A9">
      <w:pPr>
        <w:ind w:left="10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3CF373C2" w14:textId="77777777" w:rsidR="00146C48" w:rsidRDefault="00146C48">
      <w:pPr>
        <w:spacing w:before="13" w:line="240" w:lineRule="exact"/>
        <w:rPr>
          <w:sz w:val="24"/>
          <w:szCs w:val="24"/>
        </w:rPr>
      </w:pPr>
    </w:p>
    <w:p w14:paraId="62ACAF6B" w14:textId="77777777" w:rsidR="00146C48" w:rsidRDefault="006659A9">
      <w:pPr>
        <w:spacing w:line="253" w:lineRule="auto"/>
        <w:ind w:left="1806" w:right="1444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orderno,sum</w:t>
      </w:r>
      <w:proofErr w:type="spellEnd"/>
      <w:proofErr w:type="gramEnd"/>
      <w:r>
        <w:rPr>
          <w:rFonts w:ascii="Courier New" w:eastAsia="Courier New" w:hAnsi="Courier New" w:cs="Courier New"/>
          <w:spacing w:val="1"/>
        </w:rPr>
        <w:t>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as </w:t>
      </w:r>
      <w:proofErr w:type="spellStart"/>
      <w:r>
        <w:rPr>
          <w:rFonts w:ascii="Courier New" w:eastAsia="Courier New" w:hAnsi="Courier New" w:cs="Courier New"/>
        </w:rPr>
        <w:t>TotalAmount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 xml:space="preserve"> having </w:t>
      </w:r>
      <w:r>
        <w:rPr>
          <w:rFonts w:ascii="Courier New" w:eastAsia="Courier New" w:hAnsi="Courier New" w:cs="Courier New"/>
        </w:rPr>
        <w:t>sum(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>) = (select max(</w:t>
      </w:r>
      <w:proofErr w:type="spellStart"/>
      <w:r>
        <w:rPr>
          <w:rFonts w:ascii="Courier New" w:eastAsia="Courier New" w:hAnsi="Courier New" w:cs="Courier New"/>
        </w:rPr>
        <w:t>TotalAmount</w:t>
      </w:r>
      <w:proofErr w:type="spellEnd"/>
      <w:r>
        <w:rPr>
          <w:rFonts w:ascii="Courier New" w:eastAsia="Courier New" w:hAnsi="Courier New" w:cs="Courier New"/>
        </w:rPr>
        <w:t xml:space="preserve">) from (select </w:t>
      </w:r>
      <w:proofErr w:type="spellStart"/>
      <w:r>
        <w:rPr>
          <w:rFonts w:ascii="Courier New" w:eastAsia="Courier New" w:hAnsi="Courier New" w:cs="Courier New"/>
        </w:rPr>
        <w:t>orderno,sum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as </w:t>
      </w:r>
      <w:proofErr w:type="spellStart"/>
      <w:r>
        <w:rPr>
          <w:rFonts w:ascii="Courier New" w:eastAsia="Courier New" w:hAnsi="Courier New" w:cs="Courier New"/>
        </w:rPr>
        <w:t>TotalAmount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));</w:t>
      </w:r>
    </w:p>
    <w:p w14:paraId="15D282D3" w14:textId="77777777" w:rsidR="00146C48" w:rsidRDefault="00146C48">
      <w:pPr>
        <w:spacing w:before="9" w:line="140" w:lineRule="exact"/>
        <w:rPr>
          <w:sz w:val="15"/>
          <w:szCs w:val="15"/>
        </w:rPr>
      </w:pPr>
    </w:p>
    <w:p w14:paraId="47F1A228" w14:textId="77777777" w:rsidR="00146C48" w:rsidRDefault="006659A9">
      <w:pPr>
        <w:ind w:left="108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1BE6B9A4" w14:textId="77777777" w:rsidR="00146C48" w:rsidRDefault="00146C48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4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815"/>
      </w:tblGrid>
      <w:tr w:rsidR="00146C48" w14:paraId="43CB08A9" w14:textId="77777777">
        <w:trPr>
          <w:trHeight w:hRule="exact" w:val="645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C8BA3" w14:textId="77777777" w:rsidR="00146C48" w:rsidRDefault="00146C48">
            <w:pPr>
              <w:spacing w:before="1" w:line="180" w:lineRule="exact"/>
              <w:rPr>
                <w:sz w:val="18"/>
                <w:szCs w:val="18"/>
              </w:rPr>
            </w:pPr>
          </w:p>
          <w:p w14:paraId="4835DBDC" w14:textId="77777777" w:rsidR="00146C48" w:rsidRDefault="006659A9">
            <w:pPr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05346" w14:textId="77777777" w:rsidR="00146C48" w:rsidRDefault="00146C48">
            <w:pPr>
              <w:spacing w:before="1" w:line="180" w:lineRule="exact"/>
              <w:rPr>
                <w:sz w:val="18"/>
                <w:szCs w:val="18"/>
              </w:rPr>
            </w:pPr>
          </w:p>
          <w:p w14:paraId="1FC781CB" w14:textId="77777777" w:rsidR="00146C48" w:rsidRDefault="006659A9">
            <w:pPr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146C48" w14:paraId="70A7B25F" w14:textId="77777777">
        <w:trPr>
          <w:trHeight w:hRule="exact" w:val="380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812E9" w14:textId="77777777" w:rsidR="00146C48" w:rsidRDefault="006659A9">
            <w:pPr>
              <w:spacing w:before="51"/>
              <w:ind w:left="2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A547B" w14:textId="77777777" w:rsidR="00146C48" w:rsidRDefault="006659A9">
            <w:pPr>
              <w:spacing w:before="51"/>
              <w:ind w:left="5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294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</w:tbl>
    <w:p w14:paraId="6C72CF7C" w14:textId="77777777" w:rsidR="00146C48" w:rsidRDefault="00146C48">
      <w:pPr>
        <w:spacing w:line="200" w:lineRule="exact"/>
      </w:pPr>
    </w:p>
    <w:p w14:paraId="0B8EB452" w14:textId="77777777" w:rsidR="00146C48" w:rsidRDefault="00146C48">
      <w:pPr>
        <w:spacing w:before="10" w:line="280" w:lineRule="exact"/>
        <w:rPr>
          <w:sz w:val="28"/>
          <w:szCs w:val="28"/>
        </w:rPr>
      </w:pPr>
    </w:p>
    <w:p w14:paraId="7CA87365" w14:textId="77777777" w:rsidR="00146C48" w:rsidRDefault="006659A9">
      <w:pPr>
        <w:spacing w:before="33"/>
        <w:ind w:left="144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2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1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5"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nd</w:t>
      </w:r>
      <w:r>
        <w:rPr>
          <w:rFonts w:ascii="Garamond" w:eastAsia="Garamond" w:hAnsi="Garamond" w:cs="Garamond"/>
          <w:b/>
          <w:spacing w:val="1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7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17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1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l</w:t>
      </w:r>
    </w:p>
    <w:p w14:paraId="655FE013" w14:textId="77777777" w:rsidR="00146C48" w:rsidRDefault="006659A9">
      <w:pPr>
        <w:spacing w:before="10"/>
        <w:ind w:left="180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o</w:t>
      </w:r>
      <w:r>
        <w:rPr>
          <w:rFonts w:ascii="Garamond" w:eastAsia="Garamond" w:hAnsi="Garamond" w:cs="Garamond"/>
          <w:b/>
          <w:sz w:val="28"/>
          <w:szCs w:val="28"/>
        </w:rPr>
        <w:t xml:space="preserve">f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d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‘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0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0001</w:t>
      </w:r>
      <w:r>
        <w:rPr>
          <w:rFonts w:ascii="Garamond" w:eastAsia="Garamond" w:hAnsi="Garamond" w:cs="Garamond"/>
          <w:b/>
          <w:sz w:val="28"/>
          <w:szCs w:val="28"/>
        </w:rPr>
        <w:t>’.</w:t>
      </w:r>
    </w:p>
    <w:p w14:paraId="2A2438CE" w14:textId="77777777" w:rsidR="00146C48" w:rsidRDefault="00146C48">
      <w:pPr>
        <w:spacing w:before="8" w:line="260" w:lineRule="exact"/>
        <w:rPr>
          <w:sz w:val="26"/>
          <w:szCs w:val="26"/>
        </w:rPr>
      </w:pPr>
    </w:p>
    <w:p w14:paraId="4AA412FF" w14:textId="77777777" w:rsidR="00146C48" w:rsidRDefault="006659A9">
      <w:pPr>
        <w:ind w:left="10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1379AA83" w14:textId="77777777" w:rsidR="00146C48" w:rsidRDefault="00146C48">
      <w:pPr>
        <w:spacing w:before="8" w:line="240" w:lineRule="exact"/>
        <w:rPr>
          <w:sz w:val="24"/>
          <w:szCs w:val="24"/>
        </w:rPr>
      </w:pPr>
    </w:p>
    <w:p w14:paraId="3D8F3051" w14:textId="77777777" w:rsidR="00146C48" w:rsidRDefault="006659A9">
      <w:pPr>
        <w:spacing w:line="252" w:lineRule="auto"/>
        <w:ind w:left="1806" w:right="133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* from product where 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 xml:space="preserve"> &gt; (select 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 xml:space="preserve"> from product where </w:t>
      </w:r>
      <w:proofErr w:type="spell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>='P00001');</w:t>
      </w:r>
    </w:p>
    <w:p w14:paraId="393D6D44" w14:textId="77777777" w:rsidR="00146C48" w:rsidRDefault="00146C48">
      <w:pPr>
        <w:spacing w:before="5" w:line="140" w:lineRule="exact"/>
        <w:rPr>
          <w:sz w:val="15"/>
          <w:szCs w:val="15"/>
        </w:rPr>
      </w:pPr>
    </w:p>
    <w:p w14:paraId="04959B61" w14:textId="77777777" w:rsidR="00146C48" w:rsidRDefault="006659A9">
      <w:pPr>
        <w:ind w:left="108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7A768B43" w14:textId="77777777" w:rsidR="00146C48" w:rsidRDefault="00146C48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446"/>
        <w:gridCol w:w="1700"/>
        <w:gridCol w:w="1586"/>
        <w:gridCol w:w="1441"/>
        <w:gridCol w:w="1405"/>
        <w:gridCol w:w="1141"/>
        <w:gridCol w:w="1215"/>
      </w:tblGrid>
      <w:tr w:rsidR="00146C48" w14:paraId="158F216C" w14:textId="77777777">
        <w:trPr>
          <w:trHeight w:hRule="exact" w:val="425"/>
        </w:trPr>
        <w:tc>
          <w:tcPr>
            <w:tcW w:w="1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97DEE" w14:textId="77777777" w:rsidR="00146C48" w:rsidRDefault="006659A9">
            <w:pPr>
              <w:spacing w:before="45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RODU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1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0DF37" w14:textId="77777777" w:rsidR="00146C48" w:rsidRDefault="006659A9">
            <w:pPr>
              <w:spacing w:before="45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00CF4" w14:textId="77777777" w:rsidR="00146C48" w:rsidRDefault="006659A9">
            <w:pPr>
              <w:spacing w:before="45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NT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DF3E3" w14:textId="77777777" w:rsidR="00146C48" w:rsidRDefault="006659A9">
            <w:pPr>
              <w:spacing w:before="45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22010" w14:textId="77777777" w:rsidR="00146C48" w:rsidRDefault="006659A9">
            <w:pPr>
              <w:spacing w:before="45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ND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4BC0F" w14:textId="77777777" w:rsidR="00146C48" w:rsidRDefault="006659A9">
            <w:pPr>
              <w:spacing w:before="45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VL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F78C5" w14:textId="77777777" w:rsidR="00146C48" w:rsidRDefault="006659A9">
            <w:pPr>
              <w:spacing w:before="45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8F802" w14:textId="77777777" w:rsidR="00146C48" w:rsidRDefault="006659A9">
            <w:pPr>
              <w:spacing w:before="45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OST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46C48" w14:paraId="7A3227DA" w14:textId="77777777">
        <w:trPr>
          <w:trHeight w:hRule="exact" w:val="351"/>
        </w:trPr>
        <w:tc>
          <w:tcPr>
            <w:tcW w:w="1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1E4A8" w14:textId="77777777" w:rsidR="00146C48" w:rsidRDefault="006659A9">
            <w:pPr>
              <w:spacing w:before="46"/>
              <w:ind w:left="3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0345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DD240" w14:textId="77777777" w:rsidR="00146C48" w:rsidRDefault="006659A9">
            <w:pPr>
              <w:spacing w:before="46"/>
              <w:ind w:left="3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7DD8F" w14:textId="77777777" w:rsidR="00146C48" w:rsidRDefault="006659A9">
            <w:pPr>
              <w:spacing w:before="46"/>
              <w:ind w:left="748" w:right="7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779C" w14:textId="77777777" w:rsidR="00146C48" w:rsidRDefault="006659A9">
            <w:pPr>
              <w:spacing w:before="46"/>
              <w:ind w:left="513" w:right="50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89282" w14:textId="77777777" w:rsidR="00146C48" w:rsidRDefault="006659A9">
            <w:pPr>
              <w:spacing w:before="46"/>
              <w:ind w:left="563" w:right="57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9625D" w14:textId="77777777" w:rsidR="00146C48" w:rsidRDefault="006659A9">
            <w:pPr>
              <w:spacing w:before="46"/>
              <w:ind w:left="602" w:right="60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F5B28" w14:textId="77777777" w:rsidR="00146C48" w:rsidRDefault="006659A9">
            <w:pPr>
              <w:spacing w:before="46"/>
              <w:ind w:left="2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120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8F16A" w14:textId="77777777" w:rsidR="00146C48" w:rsidRDefault="006659A9">
            <w:pPr>
              <w:spacing w:before="46"/>
              <w:ind w:left="3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112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146C48" w14:paraId="582661B3" w14:textId="77777777">
        <w:trPr>
          <w:trHeight w:hRule="exact" w:val="345"/>
        </w:trPr>
        <w:tc>
          <w:tcPr>
            <w:tcW w:w="1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FC6CF" w14:textId="77777777" w:rsidR="00146C48" w:rsidRDefault="006659A9">
            <w:pPr>
              <w:spacing w:before="40"/>
              <w:ind w:left="3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0673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AF3B3" w14:textId="77777777" w:rsidR="00146C48" w:rsidRDefault="006659A9">
            <w:pPr>
              <w:spacing w:before="40"/>
              <w:ind w:left="4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407A5" w14:textId="77777777" w:rsidR="00146C48" w:rsidRDefault="006659A9">
            <w:pPr>
              <w:spacing w:before="40"/>
              <w:ind w:left="748" w:right="7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63B2E" w14:textId="77777777" w:rsidR="00146C48" w:rsidRDefault="006659A9">
            <w:pPr>
              <w:spacing w:before="40"/>
              <w:ind w:left="513" w:right="50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1F50" w14:textId="77777777" w:rsidR="00146C48" w:rsidRDefault="006659A9">
            <w:pPr>
              <w:spacing w:before="40"/>
              <w:ind w:left="563" w:right="57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20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32478" w14:textId="77777777" w:rsidR="00146C48" w:rsidRDefault="006659A9">
            <w:pPr>
              <w:spacing w:before="40"/>
              <w:ind w:left="602" w:right="60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AD25C" w14:textId="77777777" w:rsidR="00146C48" w:rsidRDefault="006659A9">
            <w:pPr>
              <w:spacing w:before="40"/>
              <w:ind w:left="34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1050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4C0D4" w14:textId="77777777" w:rsidR="00146C48" w:rsidRDefault="006659A9">
            <w:pPr>
              <w:spacing w:before="40"/>
              <w:ind w:left="397" w:right="40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500</w:t>
            </w:r>
          </w:p>
        </w:tc>
      </w:tr>
    </w:tbl>
    <w:p w14:paraId="537F0451" w14:textId="77777777" w:rsidR="00146C48" w:rsidRDefault="00146C48">
      <w:pPr>
        <w:sectPr w:rsidR="00146C48">
          <w:pgSz w:w="12240" w:h="15840"/>
          <w:pgMar w:top="1480" w:right="320" w:bottom="280" w:left="340" w:header="720" w:footer="720" w:gutter="0"/>
          <w:cols w:space="720"/>
        </w:sectPr>
      </w:pPr>
    </w:p>
    <w:p w14:paraId="4AD56DAB" w14:textId="77777777" w:rsidR="00146C48" w:rsidRDefault="00146C48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446"/>
        <w:gridCol w:w="1700"/>
        <w:gridCol w:w="1586"/>
        <w:gridCol w:w="1441"/>
        <w:gridCol w:w="1405"/>
        <w:gridCol w:w="1141"/>
        <w:gridCol w:w="1215"/>
      </w:tblGrid>
      <w:tr w:rsidR="00146C48" w14:paraId="06EE4000" w14:textId="77777777">
        <w:trPr>
          <w:trHeight w:hRule="exact" w:val="425"/>
        </w:trPr>
        <w:tc>
          <w:tcPr>
            <w:tcW w:w="1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D1594" w14:textId="77777777" w:rsidR="00146C48" w:rsidRDefault="006659A9">
            <w:pPr>
              <w:spacing w:before="40"/>
              <w:ind w:left="3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0786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D483" w14:textId="77777777" w:rsidR="00146C48" w:rsidRDefault="006659A9">
            <w:pPr>
              <w:spacing w:before="40"/>
              <w:ind w:left="24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28844" w14:textId="77777777" w:rsidR="00146C48" w:rsidRDefault="006659A9">
            <w:pPr>
              <w:spacing w:before="40"/>
              <w:ind w:left="748" w:right="7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2A160" w14:textId="77777777" w:rsidR="00146C48" w:rsidRDefault="006659A9">
            <w:pPr>
              <w:spacing w:before="40"/>
              <w:ind w:left="513" w:right="50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59F56" w14:textId="77777777" w:rsidR="00146C48" w:rsidRDefault="006659A9">
            <w:pPr>
              <w:spacing w:before="40"/>
              <w:ind w:left="563" w:right="57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EA0AC" w14:textId="77777777" w:rsidR="00146C48" w:rsidRDefault="006659A9">
            <w:pPr>
              <w:spacing w:before="40"/>
              <w:ind w:left="602" w:right="60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6DF31" w14:textId="77777777" w:rsidR="00146C48" w:rsidRDefault="006659A9">
            <w:pPr>
              <w:spacing w:before="40"/>
              <w:ind w:left="34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3150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D4C8A" w14:textId="77777777" w:rsidR="00146C48" w:rsidRDefault="006659A9">
            <w:pPr>
              <w:spacing w:before="40"/>
              <w:ind w:left="3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3050</w:t>
            </w:r>
          </w:p>
        </w:tc>
      </w:tr>
    </w:tbl>
    <w:p w14:paraId="7D19E8C2" w14:textId="77777777" w:rsidR="00146C48" w:rsidRDefault="00146C48">
      <w:pPr>
        <w:spacing w:line="200" w:lineRule="exact"/>
      </w:pPr>
    </w:p>
    <w:p w14:paraId="6603537C" w14:textId="77777777" w:rsidR="00146C48" w:rsidRDefault="00146C48">
      <w:pPr>
        <w:spacing w:before="10" w:line="280" w:lineRule="exact"/>
        <w:rPr>
          <w:sz w:val="28"/>
          <w:szCs w:val="28"/>
        </w:rPr>
      </w:pPr>
    </w:p>
    <w:p w14:paraId="28A6A360" w14:textId="77777777" w:rsidR="00146C48" w:rsidRDefault="006659A9">
      <w:pPr>
        <w:spacing w:before="33"/>
        <w:ind w:left="156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f)</w:t>
      </w:r>
      <w:r>
        <w:rPr>
          <w:rFonts w:ascii="Garamond" w:eastAsia="Garamond" w:hAnsi="Garamond" w:cs="Garamond"/>
          <w:b/>
          <w:spacing w:val="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nd</w:t>
      </w:r>
      <w:r>
        <w:rPr>
          <w:rFonts w:ascii="Garamond" w:eastAsia="Garamond" w:hAnsi="Garamond" w:cs="Garamond"/>
          <w:b/>
          <w:spacing w:val="-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ho</w:t>
      </w:r>
      <w:r>
        <w:rPr>
          <w:rFonts w:ascii="Garamond" w:eastAsia="Garamond" w:hAnsi="Garamond" w:cs="Garamond"/>
          <w:b/>
          <w:spacing w:val="-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avi</w:t>
      </w:r>
      <w:r>
        <w:rPr>
          <w:rFonts w:ascii="Garamond" w:eastAsia="Garamond" w:hAnsi="Garamond" w:cs="Garamond"/>
          <w:b/>
          <w:sz w:val="28"/>
          <w:szCs w:val="28"/>
        </w:rPr>
        <w:t>ng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ce</w:t>
      </w:r>
      <w:r>
        <w:rPr>
          <w:rFonts w:ascii="Garamond" w:eastAsia="Garamond" w:hAnsi="Garamond" w:cs="Garamond"/>
          <w:b/>
          <w:sz w:val="28"/>
          <w:szCs w:val="28"/>
        </w:rPr>
        <w:t>.</w:t>
      </w:r>
    </w:p>
    <w:p w14:paraId="1BD65FDC" w14:textId="77777777" w:rsidR="00146C48" w:rsidRDefault="00146C48">
      <w:pPr>
        <w:spacing w:before="3" w:line="260" w:lineRule="exact"/>
        <w:rPr>
          <w:sz w:val="26"/>
          <w:szCs w:val="26"/>
        </w:rPr>
      </w:pPr>
    </w:p>
    <w:p w14:paraId="0A28476D" w14:textId="77777777" w:rsidR="00146C48" w:rsidRDefault="006659A9">
      <w:pPr>
        <w:ind w:left="1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4648E588" w14:textId="77777777" w:rsidR="00146C48" w:rsidRDefault="00146C48">
      <w:pPr>
        <w:spacing w:before="12" w:line="240" w:lineRule="exact"/>
        <w:rPr>
          <w:sz w:val="24"/>
          <w:szCs w:val="24"/>
        </w:rPr>
      </w:pPr>
    </w:p>
    <w:p w14:paraId="759A7070" w14:textId="77777777" w:rsidR="00146C48" w:rsidRDefault="006659A9">
      <w:pPr>
        <w:spacing w:line="248" w:lineRule="auto"/>
        <w:ind w:left="1926" w:right="181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* from product where 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 xml:space="preserve"> = (select max(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>) from product);</w:t>
      </w:r>
    </w:p>
    <w:p w14:paraId="40D87751" w14:textId="77777777" w:rsidR="00146C48" w:rsidRDefault="00146C48">
      <w:pPr>
        <w:spacing w:before="3" w:line="160" w:lineRule="exact"/>
        <w:rPr>
          <w:sz w:val="16"/>
          <w:szCs w:val="16"/>
        </w:rPr>
      </w:pPr>
    </w:p>
    <w:p w14:paraId="4B66375E" w14:textId="77777777" w:rsidR="00146C48" w:rsidRDefault="006659A9">
      <w:pPr>
        <w:ind w:left="1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2B66DBEE" w14:textId="77777777" w:rsidR="00146C48" w:rsidRDefault="00146C48">
      <w:pPr>
        <w:spacing w:before="9" w:line="0" w:lineRule="atLeast"/>
        <w:rPr>
          <w:sz w:val="1"/>
          <w:szCs w:val="1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481"/>
        <w:gridCol w:w="1745"/>
        <w:gridCol w:w="1626"/>
        <w:gridCol w:w="1476"/>
        <w:gridCol w:w="1440"/>
        <w:gridCol w:w="1166"/>
        <w:gridCol w:w="1245"/>
      </w:tblGrid>
      <w:tr w:rsidR="00146C48" w14:paraId="275268D4" w14:textId="77777777">
        <w:trPr>
          <w:trHeight w:hRule="exact" w:val="700"/>
        </w:trPr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FF794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1399B280" w14:textId="77777777" w:rsidR="00146C48" w:rsidRDefault="006659A9">
            <w:pPr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RODU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181CA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59BCD914" w14:textId="77777777" w:rsidR="00146C48" w:rsidRDefault="006659A9">
            <w:pPr>
              <w:ind w:left="1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0C509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15F3ABE9" w14:textId="77777777" w:rsidR="00146C48" w:rsidRDefault="006659A9">
            <w:pPr>
              <w:ind w:left="1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NT</w:t>
            </w:r>
          </w:p>
        </w:tc>
        <w:tc>
          <w:tcPr>
            <w:tcW w:w="1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6C19E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440E982D" w14:textId="77777777" w:rsidR="00146C48" w:rsidRDefault="006659A9">
            <w:pPr>
              <w:ind w:left="1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0BEA6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74CEF15E" w14:textId="77777777" w:rsidR="00146C48" w:rsidRDefault="006659A9">
            <w:pPr>
              <w:ind w:left="1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EA825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47557D2A" w14:textId="77777777" w:rsidR="00146C48" w:rsidRDefault="006659A9">
            <w:pPr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VL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F9969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2C9D333A" w14:textId="77777777" w:rsidR="00146C48" w:rsidRDefault="006659A9">
            <w:pPr>
              <w:ind w:left="1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308FF" w14:textId="77777777" w:rsidR="00146C48" w:rsidRDefault="00146C48">
            <w:pPr>
              <w:spacing w:before="5" w:line="180" w:lineRule="exact"/>
              <w:rPr>
                <w:sz w:val="19"/>
                <w:szCs w:val="19"/>
              </w:rPr>
            </w:pPr>
          </w:p>
          <w:p w14:paraId="463CD8B5" w14:textId="77777777" w:rsidR="00146C48" w:rsidRDefault="006659A9">
            <w:pPr>
              <w:ind w:left="1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OST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46C48" w14:paraId="259E5A4B" w14:textId="77777777">
        <w:trPr>
          <w:trHeight w:hRule="exact" w:val="625"/>
        </w:trPr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C5506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65A69002" w14:textId="77777777" w:rsidR="00146C48" w:rsidRDefault="006659A9">
            <w:pPr>
              <w:ind w:left="3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0345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F8BD8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1DD4C59F" w14:textId="77777777" w:rsidR="00146C48" w:rsidRDefault="006659A9">
            <w:pPr>
              <w:ind w:left="3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E2AAC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62A7CE04" w14:textId="77777777" w:rsidR="00146C48" w:rsidRDefault="006659A9">
            <w:pPr>
              <w:ind w:left="773" w:right="77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75EDF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7C1F6EAB" w14:textId="77777777" w:rsidR="00146C48" w:rsidRDefault="006659A9">
            <w:pPr>
              <w:ind w:left="533" w:right="52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59845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6F0F7C89" w14:textId="77777777" w:rsidR="00146C48" w:rsidRDefault="006659A9">
            <w:pPr>
              <w:ind w:left="583" w:right="58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97C12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12899263" w14:textId="77777777" w:rsidR="00146C48" w:rsidRDefault="006659A9">
            <w:pPr>
              <w:ind w:left="622" w:right="62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19D42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18BAB6C9" w14:textId="77777777" w:rsidR="00146C48" w:rsidRDefault="006659A9">
            <w:pPr>
              <w:ind w:left="2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120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2ED46" w14:textId="77777777" w:rsidR="00146C48" w:rsidRDefault="00146C48">
            <w:pPr>
              <w:spacing w:before="1" w:line="160" w:lineRule="exact"/>
              <w:rPr>
                <w:sz w:val="16"/>
                <w:szCs w:val="16"/>
              </w:rPr>
            </w:pPr>
          </w:p>
          <w:p w14:paraId="61556F5E" w14:textId="77777777" w:rsidR="00146C48" w:rsidRDefault="006659A9">
            <w:pPr>
              <w:ind w:left="3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112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14:paraId="46FAAD5D" w14:textId="77777777" w:rsidR="00146C48" w:rsidRDefault="00146C48">
      <w:pPr>
        <w:spacing w:line="200" w:lineRule="exact"/>
      </w:pPr>
    </w:p>
    <w:p w14:paraId="19D99284" w14:textId="77777777" w:rsidR="00146C48" w:rsidRDefault="00146C48">
      <w:pPr>
        <w:spacing w:line="200" w:lineRule="exact"/>
      </w:pPr>
    </w:p>
    <w:p w14:paraId="4AD6A19A" w14:textId="77777777" w:rsidR="00146C48" w:rsidRDefault="00146C48">
      <w:pPr>
        <w:spacing w:before="15" w:line="200" w:lineRule="exact"/>
      </w:pPr>
    </w:p>
    <w:p w14:paraId="27026E02" w14:textId="77777777" w:rsidR="00146C48" w:rsidRDefault="006659A9">
      <w:pPr>
        <w:spacing w:before="33" w:line="247" w:lineRule="auto"/>
        <w:ind w:left="1926" w:right="1190" w:hanging="360"/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1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5"/>
          <w:sz w:val="28"/>
          <w:szCs w:val="28"/>
        </w:rPr>
        <w:t>n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mo</w:t>
      </w:r>
      <w:r>
        <w:rPr>
          <w:rFonts w:ascii="Garamond" w:eastAsia="Garamond" w:hAnsi="Garamond" w:cs="Garamond"/>
          <w:b/>
          <w:sz w:val="28"/>
          <w:szCs w:val="28"/>
        </w:rPr>
        <w:t>unt</w:t>
      </w:r>
      <w:r>
        <w:rPr>
          <w:rFonts w:ascii="Garamond" w:eastAsia="Garamond" w:hAnsi="Garamond" w:cs="Garamond"/>
          <w:b/>
          <w:spacing w:val="7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ny 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s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 xml:space="preserve">r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mo</w:t>
      </w:r>
      <w:r>
        <w:rPr>
          <w:rFonts w:ascii="Garamond" w:eastAsia="Garamond" w:hAnsi="Garamond" w:cs="Garamond"/>
          <w:b/>
          <w:sz w:val="28"/>
          <w:szCs w:val="28"/>
        </w:rPr>
        <w:t>unt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ny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t</w:t>
      </w:r>
      <w:r>
        <w:rPr>
          <w:rFonts w:ascii="Garamond" w:eastAsia="Garamond" w:hAnsi="Garamond" w:cs="Garamond"/>
          <w:b/>
          <w:sz w:val="28"/>
          <w:szCs w:val="28"/>
        </w:rPr>
        <w:t xml:space="preserve">he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‘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>1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9002</w:t>
      </w:r>
      <w:r>
        <w:rPr>
          <w:rFonts w:ascii="Garamond" w:eastAsia="Garamond" w:hAnsi="Garamond" w:cs="Garamond"/>
          <w:b/>
          <w:sz w:val="28"/>
          <w:szCs w:val="28"/>
        </w:rPr>
        <w:t>’.</w:t>
      </w:r>
    </w:p>
    <w:p w14:paraId="23430D22" w14:textId="77777777" w:rsidR="00146C48" w:rsidRDefault="00146C48">
      <w:pPr>
        <w:spacing w:before="18" w:line="240" w:lineRule="exact"/>
        <w:rPr>
          <w:sz w:val="24"/>
          <w:szCs w:val="24"/>
        </w:rPr>
      </w:pPr>
    </w:p>
    <w:p w14:paraId="5E5B92FD" w14:textId="77777777" w:rsidR="00146C48" w:rsidRDefault="006659A9">
      <w:pPr>
        <w:ind w:left="1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7A22D23E" w14:textId="77777777" w:rsidR="00146C48" w:rsidRDefault="00146C48">
      <w:pPr>
        <w:spacing w:before="7" w:line="240" w:lineRule="exact"/>
        <w:rPr>
          <w:sz w:val="24"/>
          <w:szCs w:val="24"/>
        </w:rPr>
      </w:pPr>
    </w:p>
    <w:p w14:paraId="24E888AA" w14:textId="77777777" w:rsidR="00146C48" w:rsidRDefault="006659A9">
      <w:pPr>
        <w:spacing w:line="255" w:lineRule="auto"/>
        <w:ind w:left="1926" w:right="133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orderno,min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as 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</w:t>
      </w:r>
      <w:r>
        <w:rPr>
          <w:rFonts w:ascii="Courier New" w:eastAsia="Courier New" w:hAnsi="Courier New" w:cs="Courier New"/>
          <w:spacing w:val="2"/>
        </w:rPr>
        <w:t>e</w:t>
      </w:r>
      <w:r>
        <w:rPr>
          <w:rFonts w:ascii="Courier New" w:eastAsia="Courier New" w:hAnsi="Courier New" w:cs="Courier New"/>
        </w:rPr>
        <w:t>rno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having min(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>) &gt; (select max(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 xml:space="preserve"> having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='O19002');</w:t>
      </w:r>
    </w:p>
    <w:p w14:paraId="07CFAA38" w14:textId="77777777" w:rsidR="00146C48" w:rsidRDefault="00146C48">
      <w:pPr>
        <w:spacing w:before="9" w:line="140" w:lineRule="exact"/>
        <w:rPr>
          <w:sz w:val="15"/>
          <w:szCs w:val="15"/>
        </w:rPr>
      </w:pPr>
    </w:p>
    <w:p w14:paraId="44C1CC42" w14:textId="77777777" w:rsidR="00146C48" w:rsidRDefault="006659A9">
      <w:pPr>
        <w:ind w:left="1206"/>
        <w:rPr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sz w:val="28"/>
          <w:szCs w:val="28"/>
        </w:rPr>
        <w:t xml:space="preserve">no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>w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s</w:t>
      </w:r>
      <w:r>
        <w:rPr>
          <w:spacing w:val="-4"/>
          <w:sz w:val="28"/>
          <w:szCs w:val="28"/>
        </w:rPr>
        <w:t>e</w:t>
      </w:r>
      <w:r>
        <w:rPr>
          <w:spacing w:val="2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>c</w:t>
      </w:r>
      <w:r>
        <w:rPr>
          <w:spacing w:val="2"/>
          <w:sz w:val="28"/>
          <w:szCs w:val="28"/>
        </w:rPr>
        <w:t>t</w:t>
      </w:r>
      <w:r>
        <w:rPr>
          <w:sz w:val="28"/>
          <w:szCs w:val="28"/>
        </w:rPr>
        <w:t>ed</w:t>
      </w:r>
    </w:p>
    <w:p w14:paraId="59C5D65E" w14:textId="77777777" w:rsidR="00146C48" w:rsidRDefault="00146C48">
      <w:pPr>
        <w:spacing w:before="1" w:line="160" w:lineRule="exact"/>
        <w:rPr>
          <w:sz w:val="17"/>
          <w:szCs w:val="17"/>
        </w:rPr>
      </w:pPr>
    </w:p>
    <w:p w14:paraId="15BDBE8D" w14:textId="77777777" w:rsidR="00146C48" w:rsidRDefault="006659A9">
      <w:pPr>
        <w:ind w:left="1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2B43D801" w14:textId="77777777" w:rsidR="00146C48" w:rsidRDefault="00146C48">
      <w:pPr>
        <w:spacing w:before="8" w:line="240" w:lineRule="exact"/>
        <w:rPr>
          <w:sz w:val="24"/>
          <w:szCs w:val="24"/>
        </w:rPr>
      </w:pPr>
    </w:p>
    <w:p w14:paraId="64C25B5A" w14:textId="77777777" w:rsidR="00146C48" w:rsidRDefault="006659A9">
      <w:pPr>
        <w:spacing w:line="255" w:lineRule="auto"/>
        <w:ind w:left="1926" w:right="133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orderno,min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as 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 xml:space="preserve"> having min(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>) &gt; (select max(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</w:rPr>
        <w:t xml:space="preserve">)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 xml:space="preserve"> having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='O19003');</w:t>
      </w:r>
    </w:p>
    <w:p w14:paraId="0F37865B" w14:textId="77777777" w:rsidR="00146C48" w:rsidRDefault="00146C48">
      <w:pPr>
        <w:spacing w:before="2" w:line="140" w:lineRule="exact"/>
        <w:rPr>
          <w:sz w:val="15"/>
          <w:szCs w:val="15"/>
        </w:rPr>
      </w:pPr>
    </w:p>
    <w:p w14:paraId="602A11CC" w14:textId="77777777" w:rsidR="00146C48" w:rsidRDefault="006659A9">
      <w:pPr>
        <w:ind w:left="1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48F9968D" w14:textId="77777777" w:rsidR="00146C48" w:rsidRDefault="00146C48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45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1"/>
        <w:gridCol w:w="1485"/>
      </w:tblGrid>
      <w:tr w:rsidR="00146C48" w14:paraId="5422A4F6" w14:textId="77777777">
        <w:trPr>
          <w:trHeight w:hRule="exact" w:val="655"/>
        </w:trPr>
        <w:tc>
          <w:tcPr>
            <w:tcW w:w="1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17817" w14:textId="77777777" w:rsidR="00146C48" w:rsidRDefault="00146C48">
            <w:pPr>
              <w:spacing w:line="200" w:lineRule="exact"/>
            </w:pPr>
          </w:p>
          <w:p w14:paraId="7B38CE2A" w14:textId="77777777" w:rsidR="00146C48" w:rsidRDefault="006659A9">
            <w:pPr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ORD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A09DB" w14:textId="77777777" w:rsidR="00146C48" w:rsidRDefault="00146C48">
            <w:pPr>
              <w:spacing w:line="200" w:lineRule="exact"/>
            </w:pPr>
          </w:p>
          <w:p w14:paraId="2C690647" w14:textId="77777777" w:rsidR="00146C48" w:rsidRDefault="006659A9">
            <w:pPr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NT</w:t>
            </w:r>
          </w:p>
        </w:tc>
      </w:tr>
      <w:tr w:rsidR="00146C48" w14:paraId="79EF43B7" w14:textId="77777777">
        <w:trPr>
          <w:trHeight w:hRule="exact" w:val="365"/>
        </w:trPr>
        <w:tc>
          <w:tcPr>
            <w:tcW w:w="1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F6308" w14:textId="77777777" w:rsidR="00146C48" w:rsidRDefault="006659A9">
            <w:pPr>
              <w:spacing w:before="50"/>
              <w:ind w:left="2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190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718CC" w14:textId="77777777" w:rsidR="00146C48" w:rsidRDefault="006659A9">
            <w:pPr>
              <w:spacing w:before="50"/>
              <w:ind w:left="483" w:right="4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5250</w:t>
            </w:r>
          </w:p>
        </w:tc>
      </w:tr>
      <w:tr w:rsidR="00146C48" w14:paraId="07A25D24" w14:textId="77777777">
        <w:trPr>
          <w:trHeight w:hRule="exact" w:val="370"/>
        </w:trPr>
        <w:tc>
          <w:tcPr>
            <w:tcW w:w="1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5BC1D" w14:textId="77777777" w:rsidR="00146C48" w:rsidRDefault="006659A9">
            <w:pPr>
              <w:spacing w:before="55"/>
              <w:ind w:left="2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190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E8F75" w14:textId="77777777" w:rsidR="00146C48" w:rsidRDefault="006659A9">
            <w:pPr>
              <w:spacing w:before="55"/>
              <w:ind w:left="483" w:right="4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2050</w:t>
            </w:r>
          </w:p>
        </w:tc>
      </w:tr>
      <w:tr w:rsidR="00146C48" w14:paraId="1D8E3B7C" w14:textId="77777777">
        <w:trPr>
          <w:trHeight w:hRule="exact" w:val="366"/>
        </w:trPr>
        <w:tc>
          <w:tcPr>
            <w:tcW w:w="1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BD530" w14:textId="77777777" w:rsidR="00146C48" w:rsidRDefault="006659A9">
            <w:pPr>
              <w:spacing w:before="51"/>
              <w:ind w:left="2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190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E8B98" w14:textId="77777777" w:rsidR="00146C48" w:rsidRDefault="006659A9">
            <w:pPr>
              <w:spacing w:before="51"/>
              <w:ind w:left="483" w:right="4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2100</w:t>
            </w:r>
          </w:p>
        </w:tc>
      </w:tr>
    </w:tbl>
    <w:p w14:paraId="748CC1C9" w14:textId="77777777" w:rsidR="00146C48" w:rsidRDefault="00146C48">
      <w:pPr>
        <w:sectPr w:rsidR="00146C48">
          <w:pgSz w:w="12240" w:h="15840"/>
          <w:pgMar w:top="1400" w:right="200" w:bottom="280" w:left="220" w:header="720" w:footer="720" w:gutter="0"/>
          <w:cols w:space="720"/>
        </w:sectPr>
      </w:pPr>
    </w:p>
    <w:p w14:paraId="56F32FA2" w14:textId="77777777" w:rsidR="00146C48" w:rsidRDefault="00146C48">
      <w:pPr>
        <w:spacing w:before="16" w:line="240" w:lineRule="exact"/>
        <w:rPr>
          <w:sz w:val="24"/>
          <w:szCs w:val="24"/>
        </w:rPr>
      </w:pPr>
    </w:p>
    <w:p w14:paraId="4A773E2E" w14:textId="77777777" w:rsidR="00146C48" w:rsidRDefault="006659A9">
      <w:pPr>
        <w:spacing w:before="33"/>
        <w:ind w:left="121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sz w:val="28"/>
          <w:szCs w:val="28"/>
        </w:rPr>
        <w:t>2</w:t>
      </w:r>
      <w:r>
        <w:rPr>
          <w:rFonts w:ascii="Garamond" w:eastAsia="Garamond" w:hAnsi="Garamond" w:cs="Garamond"/>
          <w:b/>
          <w:sz w:val="28"/>
          <w:szCs w:val="28"/>
        </w:rPr>
        <w:t xml:space="preserve">. </w:t>
      </w:r>
      <w:r>
        <w:rPr>
          <w:rFonts w:ascii="Garamond" w:eastAsia="Garamond" w:hAnsi="Garamond" w:cs="Garamond"/>
          <w:b/>
          <w:spacing w:val="1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D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rec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d,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m</w:t>
      </w:r>
      <w:r>
        <w:rPr>
          <w:rFonts w:ascii="Garamond" w:eastAsia="Garamond" w:hAnsi="Garamond" w:cs="Garamond"/>
          <w:b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lt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ro</w:t>
      </w:r>
      <w:r>
        <w:rPr>
          <w:rFonts w:ascii="Garamond" w:eastAsia="Garamond" w:hAnsi="Garamond" w:cs="Garamond"/>
          <w:b/>
          <w:sz w:val="28"/>
          <w:szCs w:val="28"/>
        </w:rPr>
        <w:t>w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ubqu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ry</w:t>
      </w:r>
      <w:r>
        <w:rPr>
          <w:rFonts w:ascii="Garamond" w:eastAsia="Garamond" w:hAnsi="Garamond" w:cs="Garamond"/>
          <w:b/>
          <w:sz w:val="28"/>
          <w:szCs w:val="28"/>
        </w:rPr>
        <w:t>:</w:t>
      </w:r>
    </w:p>
    <w:p w14:paraId="5B994CDE" w14:textId="77777777" w:rsidR="00146C48" w:rsidRDefault="00146C48">
      <w:pPr>
        <w:spacing w:before="5" w:line="100" w:lineRule="exact"/>
        <w:rPr>
          <w:sz w:val="10"/>
          <w:szCs w:val="10"/>
        </w:rPr>
      </w:pPr>
    </w:p>
    <w:p w14:paraId="2326B88B" w14:textId="77777777" w:rsidR="00146C48" w:rsidRDefault="00146C48">
      <w:pPr>
        <w:spacing w:line="200" w:lineRule="exact"/>
      </w:pPr>
    </w:p>
    <w:p w14:paraId="1F826272" w14:textId="77777777" w:rsidR="00146C48" w:rsidRDefault="006659A9">
      <w:pPr>
        <w:ind w:left="46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sz w:val="28"/>
          <w:szCs w:val="28"/>
        </w:rPr>
        <w:t>)</w:t>
      </w:r>
      <w:r>
        <w:rPr>
          <w:rFonts w:ascii="Garamond" w:eastAsia="Garamond" w:hAnsi="Garamond" w:cs="Garamond"/>
          <w:spacing w:val="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4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nd</w:t>
      </w:r>
      <w:r>
        <w:rPr>
          <w:rFonts w:ascii="Garamond" w:eastAsia="Garamond" w:hAnsi="Garamond" w:cs="Garamond"/>
          <w:b/>
          <w:spacing w:val="-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4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7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5"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>f</w:t>
      </w:r>
    </w:p>
    <w:p w14:paraId="680780DC" w14:textId="77777777" w:rsidR="00146C48" w:rsidRDefault="006659A9">
      <w:pPr>
        <w:spacing w:before="10" w:line="300" w:lineRule="exact"/>
        <w:ind w:left="82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>ne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ere</w:t>
      </w:r>
      <w:r>
        <w:rPr>
          <w:rFonts w:ascii="Garamond" w:eastAsia="Garamond" w:hAnsi="Garamond" w:cs="Garamond"/>
          <w:b/>
          <w:sz w:val="28"/>
          <w:szCs w:val="28"/>
        </w:rPr>
        <w:t xml:space="preserve">d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‘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19001</w:t>
      </w:r>
      <w:r>
        <w:rPr>
          <w:rFonts w:ascii="Garamond" w:eastAsia="Garamond" w:hAnsi="Garamond" w:cs="Garamond"/>
          <w:b/>
          <w:sz w:val="28"/>
          <w:szCs w:val="28"/>
        </w:rPr>
        <w:t>’.</w:t>
      </w:r>
    </w:p>
    <w:p w14:paraId="02E762C6" w14:textId="77777777" w:rsidR="00146C48" w:rsidRDefault="006659A9">
      <w:pPr>
        <w:spacing w:before="31"/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01C4FA29" w14:textId="77777777" w:rsidR="00146C48" w:rsidRDefault="00146C48">
      <w:pPr>
        <w:spacing w:before="12" w:line="240" w:lineRule="exact"/>
        <w:rPr>
          <w:sz w:val="24"/>
          <w:szCs w:val="24"/>
        </w:rPr>
      </w:pPr>
    </w:p>
    <w:p w14:paraId="7CBD9B29" w14:textId="77777777" w:rsidR="00146C48" w:rsidRDefault="006659A9">
      <w:pPr>
        <w:spacing w:line="253" w:lineRule="auto"/>
        <w:ind w:left="826" w:right="817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productno,qtyonhand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from product WHERE </w:t>
      </w:r>
      <w:proofErr w:type="spellStart"/>
      <w:r>
        <w:rPr>
          <w:rFonts w:ascii="Courier New" w:eastAsia="Courier New" w:hAnsi="Courier New" w:cs="Courier New"/>
        </w:rPr>
        <w:t>qtyonhand</w:t>
      </w:r>
      <w:proofErr w:type="spellEnd"/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 xml:space="preserve">IN </w:t>
      </w:r>
      <w:r>
        <w:rPr>
          <w:rFonts w:ascii="Courier New" w:eastAsia="Courier New" w:hAnsi="Courier New" w:cs="Courier New"/>
        </w:rPr>
        <w:t xml:space="preserve">(select </w:t>
      </w:r>
      <w:proofErr w:type="spellStart"/>
      <w:r>
        <w:rPr>
          <w:rFonts w:ascii="Courier New" w:eastAsia="Courier New" w:hAnsi="Courier New" w:cs="Courier New"/>
        </w:rPr>
        <w:t>qtyonhand</w:t>
      </w:r>
      <w:proofErr w:type="spellEnd"/>
      <w:r>
        <w:rPr>
          <w:rFonts w:ascii="Courier New" w:eastAsia="Courier New" w:hAnsi="Courier New" w:cs="Courier New"/>
        </w:rPr>
        <w:t xml:space="preserve"> from product WHERE </w:t>
      </w:r>
      <w:proofErr w:type="spell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 xml:space="preserve"> IN (select </w:t>
      </w:r>
      <w:proofErr w:type="spell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='O19001'));</w:t>
      </w:r>
    </w:p>
    <w:p w14:paraId="10F66170" w14:textId="77777777" w:rsidR="00146C48" w:rsidRDefault="00146C48">
      <w:pPr>
        <w:spacing w:before="3" w:line="140" w:lineRule="exact"/>
        <w:rPr>
          <w:sz w:val="15"/>
          <w:szCs w:val="15"/>
        </w:rPr>
      </w:pPr>
    </w:p>
    <w:p w14:paraId="5704C719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6D56F9DF" w14:textId="77777777" w:rsidR="00146C48" w:rsidRDefault="00146C48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3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1550"/>
      </w:tblGrid>
      <w:tr w:rsidR="00146C48" w14:paraId="1CED2A48" w14:textId="77777777">
        <w:trPr>
          <w:trHeight w:hRule="exact" w:val="650"/>
        </w:trPr>
        <w:tc>
          <w:tcPr>
            <w:tcW w:w="1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CE084" w14:textId="77777777" w:rsidR="00146C48" w:rsidRDefault="00146C48">
            <w:pPr>
              <w:spacing w:before="1" w:line="180" w:lineRule="exact"/>
              <w:rPr>
                <w:sz w:val="18"/>
                <w:szCs w:val="18"/>
              </w:rPr>
            </w:pPr>
          </w:p>
          <w:p w14:paraId="34FDEF36" w14:textId="77777777" w:rsidR="00146C48" w:rsidRDefault="006659A9">
            <w:pPr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EBA7F" w14:textId="77777777" w:rsidR="00146C48" w:rsidRDefault="00146C48">
            <w:pPr>
              <w:spacing w:before="1" w:line="180" w:lineRule="exact"/>
              <w:rPr>
                <w:sz w:val="18"/>
                <w:szCs w:val="18"/>
              </w:rPr>
            </w:pPr>
          </w:p>
          <w:p w14:paraId="71D53F60" w14:textId="77777777" w:rsidR="00146C48" w:rsidRDefault="006659A9">
            <w:pPr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</w:tr>
      <w:tr w:rsidR="00146C48" w14:paraId="3072FEC4" w14:textId="77777777">
        <w:trPr>
          <w:trHeight w:hRule="exact" w:val="380"/>
        </w:trPr>
        <w:tc>
          <w:tcPr>
            <w:tcW w:w="1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BCEEB" w14:textId="77777777" w:rsidR="00146C48" w:rsidRDefault="006659A9">
            <w:pPr>
              <w:spacing w:before="46"/>
              <w:ind w:left="3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0000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DE125" w14:textId="77777777" w:rsidR="00146C48" w:rsidRDefault="006659A9">
            <w:pPr>
              <w:spacing w:before="46"/>
              <w:ind w:left="546" w:right="55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100</w:t>
            </w:r>
          </w:p>
        </w:tc>
      </w:tr>
      <w:tr w:rsidR="00146C48" w14:paraId="4140A6E5" w14:textId="77777777">
        <w:trPr>
          <w:trHeight w:hRule="exact" w:val="375"/>
        </w:trPr>
        <w:tc>
          <w:tcPr>
            <w:tcW w:w="1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47321" w14:textId="77777777" w:rsidR="00146C48" w:rsidRDefault="006659A9">
            <w:pPr>
              <w:spacing w:before="46"/>
              <w:ind w:left="3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0345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18F3B" w14:textId="77777777" w:rsidR="00146C48" w:rsidRDefault="006659A9">
            <w:pPr>
              <w:spacing w:before="46"/>
              <w:ind w:left="606" w:right="6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10</w:t>
            </w:r>
          </w:p>
        </w:tc>
      </w:tr>
      <w:tr w:rsidR="00146C48" w14:paraId="3DE81811" w14:textId="77777777">
        <w:trPr>
          <w:trHeight w:hRule="exact" w:val="380"/>
        </w:trPr>
        <w:tc>
          <w:tcPr>
            <w:tcW w:w="1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F7E93" w14:textId="77777777" w:rsidR="00146C48" w:rsidRDefault="006659A9">
            <w:pPr>
              <w:spacing w:before="51"/>
              <w:ind w:left="3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0786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7B002" w14:textId="77777777" w:rsidR="00146C48" w:rsidRDefault="006659A9">
            <w:pPr>
              <w:spacing w:before="51"/>
              <w:ind w:left="546" w:right="55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100</w:t>
            </w:r>
          </w:p>
        </w:tc>
      </w:tr>
      <w:tr w:rsidR="00146C48" w14:paraId="04D0387E" w14:textId="77777777">
        <w:trPr>
          <w:trHeight w:hRule="exact" w:val="380"/>
        </w:trPr>
        <w:tc>
          <w:tcPr>
            <w:tcW w:w="1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007C4" w14:textId="77777777" w:rsidR="00146C48" w:rsidRDefault="006659A9">
            <w:pPr>
              <w:spacing w:before="51"/>
              <w:ind w:left="3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0786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6978A" w14:textId="77777777" w:rsidR="00146C48" w:rsidRDefault="006659A9">
            <w:pPr>
              <w:spacing w:before="51"/>
              <w:ind w:left="606" w:right="6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10</w:t>
            </w:r>
          </w:p>
        </w:tc>
      </w:tr>
    </w:tbl>
    <w:p w14:paraId="4313E575" w14:textId="77777777" w:rsidR="00146C48" w:rsidRDefault="00146C48">
      <w:pPr>
        <w:spacing w:before="5" w:line="240" w:lineRule="exact"/>
        <w:rPr>
          <w:sz w:val="24"/>
          <w:szCs w:val="24"/>
        </w:rPr>
      </w:pPr>
    </w:p>
    <w:p w14:paraId="6D568F5F" w14:textId="77777777" w:rsidR="00146C48" w:rsidRDefault="006659A9">
      <w:pPr>
        <w:spacing w:before="33" w:line="247" w:lineRule="auto"/>
        <w:ind w:left="1201" w:right="83" w:hanging="360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b)</w:t>
      </w:r>
      <w:r>
        <w:rPr>
          <w:rFonts w:ascii="Garamond" w:eastAsia="Garamond" w:hAnsi="Garamond" w:cs="Garamond"/>
          <w:b/>
          <w:spacing w:val="3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2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19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nd</w:t>
      </w:r>
      <w:r>
        <w:rPr>
          <w:rFonts w:ascii="Garamond" w:eastAsia="Garamond" w:hAnsi="Garamond" w:cs="Garamond"/>
          <w:b/>
          <w:spacing w:val="2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19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nt</w:t>
      </w:r>
      <w:r>
        <w:rPr>
          <w:rFonts w:ascii="Garamond" w:eastAsia="Garamond" w:hAnsi="Garamond" w:cs="Garamond"/>
          <w:b/>
          <w:spacing w:val="2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8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B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7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due</w:t>
      </w:r>
      <w:proofErr w:type="spellEnd"/>
      <w:r>
        <w:rPr>
          <w:rFonts w:ascii="Garamond" w:eastAsia="Garamond" w:hAnsi="Garamond" w:cs="Garamond"/>
          <w:b/>
          <w:spacing w:val="1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2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 xml:space="preserve">t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>ne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nt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oc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 xml:space="preserve">d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w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5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01</w:t>
      </w:r>
      <w:r>
        <w:rPr>
          <w:rFonts w:ascii="Garamond" w:eastAsia="Garamond" w:hAnsi="Garamond" w:cs="Garamond"/>
          <w:b/>
          <w:sz w:val="28"/>
          <w:szCs w:val="28"/>
        </w:rPr>
        <w:t>.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4"/>
          <w:sz w:val="28"/>
          <w:szCs w:val="28"/>
        </w:rPr>
        <w:t>(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Y</w:t>
      </w:r>
      <w:r>
        <w:rPr>
          <w:rFonts w:ascii="Garamond" w:eastAsia="Garamond" w:hAnsi="Garamond" w:cs="Garamond"/>
          <w:b/>
          <w:sz w:val="28"/>
          <w:szCs w:val="28"/>
        </w:rPr>
        <w:t>)</w:t>
      </w:r>
    </w:p>
    <w:p w14:paraId="2CC70F7F" w14:textId="77777777" w:rsidR="00146C48" w:rsidRDefault="00146C48">
      <w:pPr>
        <w:spacing w:before="6" w:line="240" w:lineRule="exact"/>
        <w:rPr>
          <w:sz w:val="24"/>
          <w:szCs w:val="24"/>
        </w:rPr>
      </w:pPr>
    </w:p>
    <w:p w14:paraId="6BAA48D6" w14:textId="77777777" w:rsidR="00146C48" w:rsidRDefault="006659A9">
      <w:pPr>
        <w:spacing w:before="11"/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7EB92170" w14:textId="77777777" w:rsidR="00146C48" w:rsidRDefault="00146C48">
      <w:pPr>
        <w:spacing w:before="8" w:line="240" w:lineRule="exact"/>
        <w:rPr>
          <w:sz w:val="24"/>
          <w:szCs w:val="24"/>
        </w:rPr>
      </w:pPr>
    </w:p>
    <w:p w14:paraId="1F44D4E1" w14:textId="77777777" w:rsidR="00146C48" w:rsidRDefault="006659A9">
      <w:pPr>
        <w:spacing w:line="253" w:lineRule="auto"/>
        <w:ind w:left="826" w:right="21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* from client WHERE </w:t>
      </w:r>
      <w:proofErr w:type="spellStart"/>
      <w:r>
        <w:rPr>
          <w:rFonts w:ascii="Courier New" w:eastAsia="Courier New" w:hAnsi="Courier New" w:cs="Courier New"/>
        </w:rPr>
        <w:t>baldue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gramStart"/>
      <w:r>
        <w:rPr>
          <w:rFonts w:ascii="Courier New" w:eastAsia="Courier New" w:hAnsi="Courier New" w:cs="Courier New"/>
        </w:rPr>
        <w:t>ANY(</w:t>
      </w:r>
      <w:proofErr w:type="gramEnd"/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baldue</w:t>
      </w:r>
      <w:proofErr w:type="spellEnd"/>
      <w:r>
        <w:rPr>
          <w:rFonts w:ascii="Courier New" w:eastAsia="Courier New" w:hAnsi="Courier New" w:cs="Courier New"/>
        </w:rPr>
        <w:t xml:space="preserve"> from client WHERE </w:t>
      </w:r>
      <w:proofErr w:type="spellStart"/>
      <w:r>
        <w:rPr>
          <w:rFonts w:ascii="Courier New" w:eastAsia="Courier New" w:hAnsi="Courier New" w:cs="Courier New"/>
        </w:rPr>
        <w:t>clientno</w:t>
      </w:r>
      <w:proofErr w:type="spellEnd"/>
      <w:r>
        <w:rPr>
          <w:rFonts w:ascii="Courier New" w:eastAsia="Courier New" w:hAnsi="Courier New" w:cs="Courier New"/>
        </w:rPr>
        <w:t xml:space="preserve"> = ANY(select </w:t>
      </w:r>
      <w:proofErr w:type="spellStart"/>
      <w:r>
        <w:rPr>
          <w:rFonts w:ascii="Courier New" w:eastAsia="Courier New" w:hAnsi="Courier New" w:cs="Courier New"/>
        </w:rPr>
        <w:t>clientno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 xml:space="preserve">E </w:t>
      </w:r>
      <w:proofErr w:type="spellStart"/>
      <w:r>
        <w:rPr>
          <w:rFonts w:ascii="Courier New" w:eastAsia="Courier New" w:hAnsi="Courier New" w:cs="Courier New"/>
        </w:rPr>
        <w:t>salesmanno</w:t>
      </w:r>
      <w:proofErr w:type="spellEnd"/>
      <w:r>
        <w:rPr>
          <w:rFonts w:ascii="Courier New" w:eastAsia="Courier New" w:hAnsi="Courier New" w:cs="Courier New"/>
        </w:rPr>
        <w:t>='S01'));</w:t>
      </w:r>
    </w:p>
    <w:p w14:paraId="2EA773B6" w14:textId="77777777" w:rsidR="00146C48" w:rsidRDefault="00146C48">
      <w:pPr>
        <w:spacing w:before="4" w:line="140" w:lineRule="exact"/>
        <w:rPr>
          <w:sz w:val="15"/>
          <w:szCs w:val="15"/>
        </w:rPr>
      </w:pPr>
    </w:p>
    <w:p w14:paraId="690EDAE4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79F04B7E" w14:textId="77777777" w:rsidR="00146C48" w:rsidRDefault="00146C48">
      <w:pPr>
        <w:spacing w:before="9" w:line="0" w:lineRule="atLeast"/>
        <w:rPr>
          <w:sz w:val="1"/>
          <w:szCs w:val="1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555"/>
        <w:gridCol w:w="1291"/>
        <w:gridCol w:w="1400"/>
        <w:gridCol w:w="1841"/>
        <w:gridCol w:w="1271"/>
      </w:tblGrid>
      <w:tr w:rsidR="00146C48" w14:paraId="3709370F" w14:textId="77777777">
        <w:trPr>
          <w:trHeight w:hRule="exact" w:val="510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D2BD8" w14:textId="77777777" w:rsidR="00146C48" w:rsidRDefault="006659A9">
            <w:pPr>
              <w:spacing w:before="86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7B5BD" w14:textId="77777777" w:rsidR="00146C48" w:rsidRDefault="006659A9">
            <w:pPr>
              <w:spacing w:before="86"/>
              <w:ind w:lef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AME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3FD50" w14:textId="77777777" w:rsidR="00146C48" w:rsidRDefault="006659A9">
            <w:pPr>
              <w:spacing w:before="86"/>
              <w:ind w:left="4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</w:p>
        </w:tc>
        <w:tc>
          <w:tcPr>
            <w:tcW w:w="1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99DE3" w14:textId="77777777" w:rsidR="00146C48" w:rsidRDefault="006659A9">
            <w:pPr>
              <w:spacing w:before="86"/>
              <w:ind w:left="2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ACD4D" w14:textId="77777777" w:rsidR="00146C48" w:rsidRDefault="006659A9">
            <w:pPr>
              <w:spacing w:before="86"/>
              <w:ind w:left="6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ATE</w:t>
            </w:r>
          </w:p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2F9E3" w14:textId="77777777" w:rsidR="00146C48" w:rsidRDefault="006659A9">
            <w:pPr>
              <w:spacing w:before="86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</w:tr>
      <w:tr w:rsidR="00146C48" w14:paraId="59564CBD" w14:textId="77777777">
        <w:trPr>
          <w:trHeight w:hRule="exact" w:val="50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1F9C3" w14:textId="77777777" w:rsidR="00146C48" w:rsidRDefault="006659A9">
            <w:pPr>
              <w:spacing w:before="86"/>
              <w:ind w:left="406" w:right="41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79A56" w14:textId="77777777" w:rsidR="00146C48" w:rsidRDefault="006659A9">
            <w:pPr>
              <w:spacing w:before="86"/>
              <w:ind w:left="1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8AFAF" w14:textId="77777777" w:rsidR="00146C48" w:rsidRDefault="006659A9">
            <w:pPr>
              <w:spacing w:before="86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</w:t>
            </w:r>
          </w:p>
        </w:tc>
        <w:tc>
          <w:tcPr>
            <w:tcW w:w="1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88944" w14:textId="77777777" w:rsidR="00146C48" w:rsidRDefault="006659A9">
            <w:pPr>
              <w:spacing w:before="86"/>
              <w:ind w:left="3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400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6D47C" w14:textId="77777777" w:rsidR="00146C48" w:rsidRDefault="006659A9">
            <w:pPr>
              <w:spacing w:before="86"/>
              <w:ind w:left="2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290B5" w14:textId="77777777" w:rsidR="00146C48" w:rsidRDefault="006659A9">
            <w:pPr>
              <w:spacing w:before="86"/>
              <w:ind w:left="3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150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146C48" w14:paraId="434C7DB8" w14:textId="77777777">
        <w:trPr>
          <w:trHeight w:hRule="exact" w:val="50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D875" w14:textId="77777777" w:rsidR="00146C48" w:rsidRDefault="006659A9">
            <w:pPr>
              <w:spacing w:before="86"/>
              <w:ind w:left="406" w:right="41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EECA1" w14:textId="77777777" w:rsidR="00146C48" w:rsidRDefault="006659A9">
            <w:pPr>
              <w:spacing w:before="86"/>
              <w:ind w:left="13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atel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89416" w14:textId="77777777" w:rsidR="00146C48" w:rsidRDefault="006659A9">
            <w:pPr>
              <w:spacing w:before="86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</w:t>
            </w:r>
          </w:p>
        </w:tc>
        <w:tc>
          <w:tcPr>
            <w:tcW w:w="1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5E14B" w14:textId="77777777" w:rsidR="00146C48" w:rsidRDefault="006659A9">
            <w:pPr>
              <w:spacing w:before="86"/>
              <w:ind w:left="3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400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0B0CB" w14:textId="77777777" w:rsidR="00146C48" w:rsidRDefault="006659A9">
            <w:pPr>
              <w:spacing w:before="86"/>
              <w:ind w:left="2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B3E94" w14:textId="77777777" w:rsidR="00146C48" w:rsidRDefault="006659A9">
            <w:pPr>
              <w:spacing w:before="86"/>
              <w:ind w:left="3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5000</w:t>
            </w:r>
          </w:p>
        </w:tc>
      </w:tr>
    </w:tbl>
    <w:p w14:paraId="687FE065" w14:textId="77777777" w:rsidR="00146C48" w:rsidRDefault="00146C48">
      <w:pPr>
        <w:spacing w:before="5" w:line="240" w:lineRule="exact"/>
        <w:rPr>
          <w:sz w:val="24"/>
          <w:szCs w:val="24"/>
        </w:rPr>
      </w:pPr>
    </w:p>
    <w:p w14:paraId="0CD079C2" w14:textId="77777777" w:rsidR="00146C48" w:rsidRDefault="006659A9">
      <w:pPr>
        <w:spacing w:before="33"/>
        <w:ind w:left="841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6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1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9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nd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9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5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avi</w:t>
      </w:r>
      <w:r>
        <w:rPr>
          <w:rFonts w:ascii="Garamond" w:eastAsia="Garamond" w:hAnsi="Garamond" w:cs="Garamond"/>
          <w:b/>
          <w:sz w:val="28"/>
          <w:szCs w:val="28"/>
        </w:rPr>
        <w:t>ng</w:t>
      </w:r>
      <w:r>
        <w:rPr>
          <w:rFonts w:ascii="Garamond" w:eastAsia="Garamond" w:hAnsi="Garamond" w:cs="Garamond"/>
          <w:b/>
          <w:spacing w:val="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>(</w:t>
      </w:r>
      <w:proofErr w:type="spellStart"/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ll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-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ce</w:t>
      </w:r>
      <w:proofErr w:type="spellEnd"/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s</w:t>
      </w:r>
    </w:p>
    <w:p w14:paraId="34DBACA4" w14:textId="77777777" w:rsidR="00146C48" w:rsidRDefault="006659A9">
      <w:pPr>
        <w:spacing w:before="10" w:line="300" w:lineRule="exact"/>
        <w:ind w:left="1201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ere</w:t>
      </w:r>
      <w:r>
        <w:rPr>
          <w:rFonts w:ascii="Garamond" w:eastAsia="Garamond" w:hAnsi="Garamond" w:cs="Garamond"/>
          <w:b/>
          <w:sz w:val="28"/>
          <w:szCs w:val="28"/>
        </w:rPr>
        <w:t xml:space="preserve">d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3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‘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19001</w:t>
      </w:r>
      <w:r>
        <w:rPr>
          <w:rFonts w:ascii="Garamond" w:eastAsia="Garamond" w:hAnsi="Garamond" w:cs="Garamond"/>
          <w:b/>
          <w:sz w:val="28"/>
          <w:szCs w:val="28"/>
        </w:rPr>
        <w:t>’.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(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LL</w:t>
      </w:r>
      <w:r>
        <w:rPr>
          <w:rFonts w:ascii="Garamond" w:eastAsia="Garamond" w:hAnsi="Garamond" w:cs="Garamond"/>
          <w:b/>
          <w:sz w:val="28"/>
          <w:szCs w:val="28"/>
        </w:rPr>
        <w:t>)</w:t>
      </w:r>
    </w:p>
    <w:p w14:paraId="6A7AED03" w14:textId="77777777" w:rsidR="00146C48" w:rsidRDefault="00146C48">
      <w:pPr>
        <w:spacing w:before="4" w:line="260" w:lineRule="exact"/>
        <w:rPr>
          <w:sz w:val="26"/>
          <w:szCs w:val="26"/>
        </w:rPr>
      </w:pPr>
    </w:p>
    <w:p w14:paraId="08E37957" w14:textId="77777777" w:rsidR="00146C48" w:rsidRDefault="006659A9">
      <w:pPr>
        <w:spacing w:before="11"/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19B2ABA4" w14:textId="77777777" w:rsidR="00146C48" w:rsidRDefault="00146C48">
      <w:pPr>
        <w:spacing w:before="7" w:line="240" w:lineRule="exact"/>
        <w:rPr>
          <w:sz w:val="24"/>
          <w:szCs w:val="24"/>
        </w:rPr>
      </w:pPr>
    </w:p>
    <w:p w14:paraId="766F6C6B" w14:textId="77777777" w:rsidR="00146C48" w:rsidRDefault="006659A9">
      <w:pPr>
        <w:spacing w:line="255" w:lineRule="auto"/>
        <w:ind w:left="826" w:right="217" w:hanging="360"/>
        <w:rPr>
          <w:rFonts w:ascii="Courier New" w:eastAsia="Courier New" w:hAnsi="Courier New" w:cs="Courier New"/>
        </w:rPr>
        <w:sectPr w:rsidR="00146C48">
          <w:pgSz w:w="12240" w:h="15840"/>
          <w:pgMar w:top="1480" w:right="1320" w:bottom="280" w:left="1320" w:header="720" w:footer="720" w:gutter="0"/>
          <w:cols w:space="720"/>
        </w:sect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>,(</w:t>
      </w:r>
      <w:proofErr w:type="spellStart"/>
      <w:proofErr w:type="gramEnd"/>
      <w:r>
        <w:rPr>
          <w:rFonts w:ascii="Courier New" w:eastAsia="Courier New" w:hAnsi="Courier New" w:cs="Courier New"/>
        </w:rPr>
        <w:t>sellpric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</w:rPr>
        <w:t>-costprice</w:t>
      </w:r>
      <w:proofErr w:type="spellEnd"/>
      <w:r>
        <w:rPr>
          <w:rFonts w:ascii="Courier New" w:eastAsia="Courier New" w:hAnsi="Courier New" w:cs="Courier New"/>
        </w:rPr>
        <w:t xml:space="preserve">) as Profit from product WHERE </w:t>
      </w:r>
      <w:proofErr w:type="spellStart"/>
      <w:r>
        <w:rPr>
          <w:rFonts w:ascii="Courier New" w:eastAsia="Courier New" w:hAnsi="Courier New" w:cs="Courier New"/>
        </w:rPr>
        <w:t>sellprice-costprice</w:t>
      </w:r>
      <w:proofErr w:type="spellEnd"/>
      <w:r>
        <w:rPr>
          <w:rFonts w:ascii="Courier New" w:eastAsia="Courier New" w:hAnsi="Courier New" w:cs="Courier New"/>
        </w:rPr>
        <w:t xml:space="preserve"> &lt; ALL(select </w:t>
      </w:r>
      <w:proofErr w:type="spellStart"/>
      <w:r>
        <w:rPr>
          <w:rFonts w:ascii="Courier New" w:eastAsia="Courier New" w:hAnsi="Courier New" w:cs="Courier New"/>
        </w:rPr>
        <w:t>sellpric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</w:rPr>
        <w:t>-costprice</w:t>
      </w:r>
      <w:proofErr w:type="spellEnd"/>
      <w:r>
        <w:rPr>
          <w:rFonts w:ascii="Courier New" w:eastAsia="Courier New" w:hAnsi="Courier New" w:cs="Courier New"/>
        </w:rPr>
        <w:t xml:space="preserve"> from product WHERE </w:t>
      </w:r>
      <w:proofErr w:type="spell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 xml:space="preserve"> IN (se</w:t>
      </w:r>
      <w:r>
        <w:rPr>
          <w:rFonts w:ascii="Courier New" w:eastAsia="Courier New" w:hAnsi="Courier New" w:cs="Courier New"/>
          <w:spacing w:val="1"/>
        </w:rPr>
        <w:t>l</w:t>
      </w:r>
      <w:r>
        <w:rPr>
          <w:rFonts w:ascii="Courier New" w:eastAsia="Courier New" w:hAnsi="Courier New" w:cs="Courier New"/>
        </w:rPr>
        <w:t xml:space="preserve">ect </w:t>
      </w:r>
      <w:proofErr w:type="spell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='O19001'));</w:t>
      </w:r>
    </w:p>
    <w:p w14:paraId="2B9F4DC4" w14:textId="77777777" w:rsidR="00146C48" w:rsidRDefault="006659A9">
      <w:pPr>
        <w:spacing w:before="69"/>
        <w:ind w:left="106"/>
        <w:rPr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sz w:val="28"/>
          <w:szCs w:val="28"/>
        </w:rPr>
        <w:t xml:space="preserve">no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>w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s</w:t>
      </w:r>
      <w:r>
        <w:rPr>
          <w:spacing w:val="-4"/>
          <w:sz w:val="28"/>
          <w:szCs w:val="28"/>
        </w:rPr>
        <w:t>e</w:t>
      </w:r>
      <w:r>
        <w:rPr>
          <w:spacing w:val="2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>c</w:t>
      </w:r>
      <w:r>
        <w:rPr>
          <w:spacing w:val="2"/>
          <w:sz w:val="28"/>
          <w:szCs w:val="28"/>
        </w:rPr>
        <w:t>t</w:t>
      </w:r>
      <w:r>
        <w:rPr>
          <w:sz w:val="28"/>
          <w:szCs w:val="28"/>
        </w:rPr>
        <w:t>ed</w:t>
      </w:r>
    </w:p>
    <w:p w14:paraId="19772CA6" w14:textId="77777777" w:rsidR="00146C48" w:rsidRDefault="00146C48">
      <w:pPr>
        <w:spacing w:before="1" w:line="160" w:lineRule="exact"/>
        <w:rPr>
          <w:sz w:val="17"/>
          <w:szCs w:val="17"/>
        </w:rPr>
      </w:pPr>
    </w:p>
    <w:p w14:paraId="0BF8AAFC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5DC42E62" w14:textId="77777777" w:rsidR="00146C48" w:rsidRDefault="00146C48">
      <w:pPr>
        <w:spacing w:before="8" w:line="240" w:lineRule="exact"/>
        <w:rPr>
          <w:sz w:val="24"/>
          <w:szCs w:val="24"/>
        </w:rPr>
      </w:pPr>
    </w:p>
    <w:p w14:paraId="4A343F37" w14:textId="77777777" w:rsidR="00146C48" w:rsidRDefault="006659A9">
      <w:pPr>
        <w:spacing w:line="253" w:lineRule="auto"/>
        <w:ind w:left="826" w:right="197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>,(</w:t>
      </w:r>
      <w:proofErr w:type="spellStart"/>
      <w:proofErr w:type="gramEnd"/>
      <w:r>
        <w:rPr>
          <w:rFonts w:ascii="Courier New" w:eastAsia="Courier New" w:hAnsi="Courier New" w:cs="Courier New"/>
        </w:rPr>
        <w:t>sellpric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</w:rPr>
        <w:t>-costprice</w:t>
      </w:r>
      <w:proofErr w:type="spellEnd"/>
      <w:r>
        <w:rPr>
          <w:rFonts w:ascii="Courier New" w:eastAsia="Courier New" w:hAnsi="Courier New" w:cs="Courier New"/>
        </w:rPr>
        <w:t xml:space="preserve">) as Profit from product WHERE </w:t>
      </w:r>
      <w:proofErr w:type="spellStart"/>
      <w:r>
        <w:rPr>
          <w:rFonts w:ascii="Courier New" w:eastAsia="Courier New" w:hAnsi="Courier New" w:cs="Courier New"/>
        </w:rPr>
        <w:t>sellprice-costprice</w:t>
      </w:r>
      <w:proofErr w:type="spellEnd"/>
      <w:r>
        <w:rPr>
          <w:rFonts w:ascii="Courier New" w:eastAsia="Courier New" w:hAnsi="Courier New" w:cs="Courier New"/>
        </w:rPr>
        <w:t xml:space="preserve"> &gt; ALL(select </w:t>
      </w:r>
      <w:proofErr w:type="spellStart"/>
      <w:r>
        <w:rPr>
          <w:rFonts w:ascii="Courier New" w:eastAsia="Courier New" w:hAnsi="Courier New" w:cs="Courier New"/>
        </w:rPr>
        <w:t>sellpric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</w:rPr>
        <w:t>-costprice</w:t>
      </w:r>
      <w:proofErr w:type="spellEnd"/>
      <w:r>
        <w:rPr>
          <w:rFonts w:ascii="Courier New" w:eastAsia="Courier New" w:hAnsi="Courier New" w:cs="Courier New"/>
        </w:rPr>
        <w:t xml:space="preserve"> from product WHERE </w:t>
      </w:r>
      <w:proofErr w:type="spell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 xml:space="preserve"> IN (select </w:t>
      </w:r>
      <w:proofErr w:type="spellStart"/>
      <w:r>
        <w:rPr>
          <w:rFonts w:ascii="Courier New" w:eastAsia="Courier New" w:hAnsi="Courier New" w:cs="Courier New"/>
        </w:rPr>
        <w:t>productno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='O19001'));</w:t>
      </w:r>
    </w:p>
    <w:p w14:paraId="516A041C" w14:textId="77777777" w:rsidR="00146C48" w:rsidRDefault="00146C48">
      <w:pPr>
        <w:spacing w:before="8" w:line="140" w:lineRule="exact"/>
        <w:rPr>
          <w:sz w:val="15"/>
          <w:szCs w:val="15"/>
        </w:rPr>
      </w:pPr>
    </w:p>
    <w:p w14:paraId="6B2C8BEC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2700D033" w14:textId="77777777" w:rsidR="00146C48" w:rsidRDefault="00146C48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35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935"/>
      </w:tblGrid>
      <w:tr w:rsidR="00146C48" w14:paraId="29412878" w14:textId="77777777">
        <w:trPr>
          <w:trHeight w:hRule="exact" w:val="650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00AEB" w14:textId="77777777" w:rsidR="00146C48" w:rsidRDefault="00146C48">
            <w:pPr>
              <w:spacing w:before="1" w:line="180" w:lineRule="exact"/>
              <w:rPr>
                <w:sz w:val="18"/>
                <w:szCs w:val="18"/>
              </w:rPr>
            </w:pPr>
          </w:p>
          <w:p w14:paraId="64EFC3C4" w14:textId="77777777" w:rsidR="00146C48" w:rsidRDefault="006659A9">
            <w:pPr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633B5" w14:textId="77777777" w:rsidR="00146C48" w:rsidRDefault="00146C48">
            <w:pPr>
              <w:spacing w:before="1" w:line="180" w:lineRule="exact"/>
              <w:rPr>
                <w:sz w:val="18"/>
                <w:szCs w:val="18"/>
              </w:rPr>
            </w:pPr>
          </w:p>
          <w:p w14:paraId="036A8A1D" w14:textId="77777777" w:rsidR="00146C48" w:rsidRDefault="006659A9">
            <w:pPr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146C48" w14:paraId="2CCF4AA8" w14:textId="77777777">
        <w:trPr>
          <w:trHeight w:hRule="exact" w:val="375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A4455" w14:textId="77777777" w:rsidR="00146C48" w:rsidRDefault="006659A9">
            <w:pPr>
              <w:spacing w:before="46"/>
              <w:ind w:left="3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0345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C4852" w14:textId="77777777" w:rsidR="00146C48" w:rsidRDefault="006659A9">
            <w:pPr>
              <w:spacing w:before="46"/>
              <w:ind w:left="2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800</w:t>
            </w:r>
          </w:p>
        </w:tc>
      </w:tr>
      <w:tr w:rsidR="00146C48" w14:paraId="60226B1B" w14:textId="77777777">
        <w:trPr>
          <w:trHeight w:hRule="exact" w:val="380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FD2D8" w14:textId="77777777" w:rsidR="00146C48" w:rsidRDefault="006659A9">
            <w:pPr>
              <w:spacing w:before="51"/>
              <w:ind w:left="3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0673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6AB6" w14:textId="77777777" w:rsidR="00146C48" w:rsidRDefault="006659A9">
            <w:pPr>
              <w:spacing w:before="51"/>
              <w:ind w:left="2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550</w:t>
            </w:r>
          </w:p>
        </w:tc>
      </w:tr>
    </w:tbl>
    <w:p w14:paraId="2373E458" w14:textId="77777777" w:rsidR="00146C48" w:rsidRDefault="00146C48">
      <w:pPr>
        <w:spacing w:line="200" w:lineRule="exact"/>
      </w:pPr>
    </w:p>
    <w:p w14:paraId="300BCF46" w14:textId="77777777" w:rsidR="00146C48" w:rsidRDefault="00146C48">
      <w:pPr>
        <w:spacing w:before="10" w:line="280" w:lineRule="exact"/>
        <w:rPr>
          <w:sz w:val="28"/>
          <w:szCs w:val="28"/>
        </w:rPr>
      </w:pPr>
    </w:p>
    <w:p w14:paraId="501B78F6" w14:textId="77777777" w:rsidR="00146C48" w:rsidRDefault="006659A9">
      <w:pPr>
        <w:spacing w:before="33"/>
        <w:ind w:left="121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sz w:val="28"/>
          <w:szCs w:val="28"/>
        </w:rPr>
        <w:t>3</w:t>
      </w:r>
      <w:r>
        <w:rPr>
          <w:rFonts w:ascii="Garamond" w:eastAsia="Garamond" w:hAnsi="Garamond" w:cs="Garamond"/>
          <w:b/>
          <w:sz w:val="28"/>
          <w:szCs w:val="28"/>
        </w:rPr>
        <w:t xml:space="preserve">. </w:t>
      </w:r>
      <w:r>
        <w:rPr>
          <w:rFonts w:ascii="Garamond" w:eastAsia="Garamond" w:hAnsi="Garamond" w:cs="Garamond"/>
          <w:b/>
          <w:spacing w:val="1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D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rec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d,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ng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corre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 xml:space="preserve">d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ubqu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ery</w:t>
      </w:r>
      <w:r>
        <w:rPr>
          <w:rFonts w:ascii="Garamond" w:eastAsia="Garamond" w:hAnsi="Garamond" w:cs="Garamond"/>
          <w:b/>
          <w:sz w:val="28"/>
          <w:szCs w:val="28"/>
        </w:rPr>
        <w:t>:</w:t>
      </w:r>
    </w:p>
    <w:p w14:paraId="48FC489D" w14:textId="77777777" w:rsidR="00146C48" w:rsidRDefault="00146C48">
      <w:pPr>
        <w:spacing w:line="100" w:lineRule="exact"/>
        <w:rPr>
          <w:sz w:val="11"/>
          <w:szCs w:val="11"/>
        </w:rPr>
      </w:pPr>
    </w:p>
    <w:p w14:paraId="117A814F" w14:textId="77777777" w:rsidR="00146C48" w:rsidRDefault="00146C48">
      <w:pPr>
        <w:spacing w:line="200" w:lineRule="exact"/>
      </w:pPr>
    </w:p>
    <w:p w14:paraId="23BF781C" w14:textId="77777777" w:rsidR="00146C48" w:rsidRDefault="006659A9">
      <w:pPr>
        <w:spacing w:line="247" w:lineRule="auto"/>
        <w:ind w:left="826" w:right="54" w:hanging="360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2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-4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8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9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nd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9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1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8"/>
          <w:sz w:val="28"/>
          <w:szCs w:val="28"/>
        </w:rPr>
        <w:t>(</w:t>
      </w:r>
      <w:proofErr w:type="spellStart"/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ll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-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co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ce</w:t>
      </w:r>
      <w:proofErr w:type="spellEnd"/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4"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 xml:space="preserve">.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(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U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>ne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vi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)</w:t>
      </w:r>
    </w:p>
    <w:p w14:paraId="036F9DCC" w14:textId="77777777" w:rsidR="00146C48" w:rsidRDefault="00146C48">
      <w:pPr>
        <w:spacing w:before="17" w:line="240" w:lineRule="exact"/>
        <w:rPr>
          <w:sz w:val="24"/>
          <w:szCs w:val="24"/>
        </w:rPr>
      </w:pPr>
    </w:p>
    <w:p w14:paraId="6C05437E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20FB354E" w14:textId="77777777" w:rsidR="00146C48" w:rsidRDefault="00146C48">
      <w:pPr>
        <w:spacing w:before="7" w:line="240" w:lineRule="exact"/>
        <w:rPr>
          <w:sz w:val="24"/>
          <w:szCs w:val="24"/>
        </w:rPr>
      </w:pPr>
    </w:p>
    <w:p w14:paraId="6038C6FA" w14:textId="77777777" w:rsidR="00146C48" w:rsidRDefault="006659A9">
      <w:pPr>
        <w:spacing w:line="277" w:lineRule="auto"/>
        <w:ind w:left="826" w:right="677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orderno,max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qtyordered</w:t>
      </w:r>
      <w:proofErr w:type="spellEnd"/>
      <w:r>
        <w:rPr>
          <w:rFonts w:ascii="Courier New" w:eastAsia="Courier New" w:hAnsi="Courier New" w:cs="Courier New"/>
        </w:rPr>
        <w:t>*(</w:t>
      </w:r>
      <w:proofErr w:type="spellStart"/>
      <w:r>
        <w:rPr>
          <w:rFonts w:ascii="Courier New" w:eastAsia="Courier New" w:hAnsi="Courier New" w:cs="Courier New"/>
        </w:rPr>
        <w:t>productrate</w:t>
      </w:r>
      <w:proofErr w:type="spellEnd"/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</w:rPr>
        <w:t xml:space="preserve">- (select </w:t>
      </w:r>
      <w:proofErr w:type="spellStart"/>
      <w:r>
        <w:rPr>
          <w:rFonts w:ascii="Courier New" w:eastAsia="Courier New" w:hAnsi="Courier New" w:cs="Courier New"/>
        </w:rPr>
        <w:t>costprice</w:t>
      </w:r>
      <w:proofErr w:type="spellEnd"/>
      <w:r>
        <w:rPr>
          <w:rFonts w:ascii="Courier New" w:eastAsia="Courier New" w:hAnsi="Courier New" w:cs="Courier New"/>
        </w:rPr>
        <w:t xml:space="preserve"> from product where </w:t>
      </w:r>
      <w:proofErr w:type="spellStart"/>
      <w:r>
        <w:rPr>
          <w:rFonts w:ascii="Courier New" w:eastAsia="Courier New" w:hAnsi="Courier New" w:cs="Courier New"/>
        </w:rPr>
        <w:t>product.productno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order_details.productno</w:t>
      </w:r>
      <w:proofErr w:type="spellEnd"/>
      <w:r>
        <w:rPr>
          <w:rFonts w:ascii="Courier New" w:eastAsia="Courier New" w:hAnsi="Courier New" w:cs="Courier New"/>
        </w:rPr>
        <w:t xml:space="preserve">))) as </w:t>
      </w:r>
      <w:proofErr w:type="spellStart"/>
      <w:r>
        <w:rPr>
          <w:rFonts w:ascii="Courier New" w:eastAsia="Courier New" w:hAnsi="Courier New" w:cs="Courier New"/>
        </w:rPr>
        <w:t>MaxProfit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 xml:space="preserve"> GROUP BY </w:t>
      </w:r>
      <w:proofErr w:type="spellStart"/>
      <w:r>
        <w:rPr>
          <w:rFonts w:ascii="Courier New" w:eastAsia="Courier New" w:hAnsi="Courier New" w:cs="Courier New"/>
        </w:rPr>
        <w:t>orderno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D365642" w14:textId="77777777" w:rsidR="00146C48" w:rsidRDefault="00146C48">
      <w:pPr>
        <w:spacing w:before="6" w:line="160" w:lineRule="exact"/>
        <w:rPr>
          <w:sz w:val="17"/>
          <w:szCs w:val="17"/>
        </w:rPr>
      </w:pPr>
    </w:p>
    <w:p w14:paraId="28982255" w14:textId="77777777" w:rsidR="00146C48" w:rsidRDefault="00146C48">
      <w:pPr>
        <w:spacing w:line="200" w:lineRule="exact"/>
      </w:pPr>
    </w:p>
    <w:p w14:paraId="6F69D032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49650CA5" w14:textId="77777777" w:rsidR="00146C48" w:rsidRDefault="00146C48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3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420"/>
      </w:tblGrid>
      <w:tr w:rsidR="00146C48" w14:paraId="272B472F" w14:textId="77777777">
        <w:trPr>
          <w:trHeight w:hRule="exact" w:val="650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2E0CB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3796B732" w14:textId="77777777" w:rsidR="00146C48" w:rsidRDefault="006659A9">
            <w:pPr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EBEC6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66E981F3" w14:textId="77777777" w:rsidR="00146C48" w:rsidRDefault="006659A9">
            <w:pPr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146C48" w14:paraId="0B0D7832" w14:textId="77777777">
        <w:trPr>
          <w:trHeight w:hRule="exact" w:val="380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68BDF" w14:textId="77777777" w:rsidR="00146C48" w:rsidRDefault="006659A9">
            <w:pPr>
              <w:spacing w:before="51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D3E4" w14:textId="77777777" w:rsidR="00146C48" w:rsidRDefault="006659A9">
            <w:pPr>
              <w:spacing w:before="51"/>
              <w:ind w:left="486" w:right="4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250</w:t>
            </w:r>
          </w:p>
        </w:tc>
      </w:tr>
      <w:tr w:rsidR="00146C48" w14:paraId="63B4F2A3" w14:textId="77777777">
        <w:trPr>
          <w:trHeight w:hRule="exact" w:val="380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8C9A4" w14:textId="77777777" w:rsidR="00146C48" w:rsidRDefault="006659A9">
            <w:pPr>
              <w:spacing w:before="51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C6A41" w14:textId="77777777" w:rsidR="00146C48" w:rsidRDefault="006659A9">
            <w:pPr>
              <w:spacing w:before="51"/>
              <w:ind w:left="46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1050</w:t>
            </w:r>
          </w:p>
        </w:tc>
      </w:tr>
      <w:tr w:rsidR="00146C48" w14:paraId="02CB11D6" w14:textId="77777777">
        <w:trPr>
          <w:trHeight w:hRule="exact" w:val="380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D4BCE" w14:textId="77777777" w:rsidR="00146C48" w:rsidRDefault="006659A9">
            <w:pPr>
              <w:spacing w:before="46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1E996" w14:textId="77777777" w:rsidR="00146C48" w:rsidRDefault="006659A9">
            <w:pPr>
              <w:spacing w:before="46"/>
              <w:ind w:left="3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158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146C48" w14:paraId="0704DF5A" w14:textId="77777777">
        <w:trPr>
          <w:trHeight w:hRule="exact" w:val="375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7F969" w14:textId="77777777" w:rsidR="00146C48" w:rsidRDefault="006659A9">
            <w:pPr>
              <w:spacing w:before="46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1900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8139A" w14:textId="77777777" w:rsidR="00146C48" w:rsidRDefault="006659A9">
            <w:pPr>
              <w:spacing w:before="46"/>
              <w:ind w:left="4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2000</w:t>
            </w:r>
          </w:p>
        </w:tc>
      </w:tr>
      <w:tr w:rsidR="00146C48" w14:paraId="5E35981D" w14:textId="77777777">
        <w:trPr>
          <w:trHeight w:hRule="exact" w:val="381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94274" w14:textId="77777777" w:rsidR="00146C48" w:rsidRDefault="006659A9">
            <w:pPr>
              <w:spacing w:before="51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4686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75646" w14:textId="77777777" w:rsidR="00146C48" w:rsidRDefault="006659A9">
            <w:pPr>
              <w:spacing w:before="51"/>
              <w:ind w:left="4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1750</w:t>
            </w:r>
          </w:p>
        </w:tc>
      </w:tr>
    </w:tbl>
    <w:p w14:paraId="491984D3" w14:textId="77777777" w:rsidR="00146C48" w:rsidRDefault="00146C48">
      <w:pPr>
        <w:spacing w:line="200" w:lineRule="exact"/>
      </w:pPr>
    </w:p>
    <w:p w14:paraId="730968E4" w14:textId="77777777" w:rsidR="00146C48" w:rsidRDefault="00146C48">
      <w:pPr>
        <w:spacing w:line="200" w:lineRule="exact"/>
      </w:pPr>
    </w:p>
    <w:p w14:paraId="4B09F5A7" w14:textId="77777777" w:rsidR="00146C48" w:rsidRDefault="00146C48">
      <w:pPr>
        <w:spacing w:before="15" w:line="200" w:lineRule="exact"/>
      </w:pPr>
    </w:p>
    <w:p w14:paraId="5821E733" w14:textId="77777777" w:rsidR="00146C48" w:rsidRDefault="006659A9">
      <w:pPr>
        <w:spacing w:before="33"/>
        <w:ind w:left="46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b)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 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7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 xml:space="preserve">ho </w:t>
      </w:r>
      <w:r>
        <w:rPr>
          <w:rFonts w:ascii="Garamond" w:eastAsia="Garamond" w:hAnsi="Garamond" w:cs="Garamond"/>
          <w:b/>
          <w:spacing w:val="-5"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av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o</w:t>
      </w:r>
      <w:r>
        <w:rPr>
          <w:rFonts w:ascii="Garamond" w:eastAsia="Garamond" w:hAnsi="Garamond" w:cs="Garamond"/>
          <w:b/>
          <w:sz w:val="28"/>
          <w:szCs w:val="28"/>
        </w:rPr>
        <w:t>ne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.</w:t>
      </w:r>
    </w:p>
    <w:p w14:paraId="27AF8012" w14:textId="77777777" w:rsidR="00146C48" w:rsidRDefault="00146C48">
      <w:pPr>
        <w:spacing w:before="8" w:line="260" w:lineRule="exact"/>
        <w:rPr>
          <w:sz w:val="26"/>
          <w:szCs w:val="26"/>
        </w:rPr>
      </w:pPr>
    </w:p>
    <w:p w14:paraId="12D105A3" w14:textId="77777777" w:rsidR="00146C48" w:rsidRDefault="006659A9">
      <w:pPr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77D2028C" w14:textId="77777777" w:rsidR="00146C48" w:rsidRDefault="00146C48">
      <w:pPr>
        <w:spacing w:before="7" w:line="240" w:lineRule="exact"/>
        <w:rPr>
          <w:sz w:val="24"/>
          <w:szCs w:val="24"/>
        </w:rPr>
      </w:pPr>
    </w:p>
    <w:p w14:paraId="4EB8A7E0" w14:textId="77777777" w:rsidR="00146C48" w:rsidRDefault="006659A9">
      <w:pPr>
        <w:spacing w:line="266" w:lineRule="auto"/>
        <w:ind w:left="841" w:right="797" w:hanging="375"/>
        <w:rPr>
          <w:rFonts w:ascii="Courier New" w:eastAsia="Courier New" w:hAnsi="Courier New" w:cs="Courier New"/>
        </w:rPr>
        <w:sectPr w:rsidR="00146C48">
          <w:pgSz w:w="12240" w:h="15840"/>
          <w:pgMar w:top="1420" w:right="1340" w:bottom="280" w:left="1320" w:header="720" w:footer="720" w:gutter="0"/>
          <w:cols w:space="720"/>
        </w:sect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* from salesman where </w:t>
      </w:r>
      <w:proofErr w:type="spellStart"/>
      <w:r>
        <w:rPr>
          <w:rFonts w:ascii="Courier New" w:eastAsia="Courier New" w:hAnsi="Courier New" w:cs="Courier New"/>
        </w:rPr>
        <w:t>salesmanno</w:t>
      </w:r>
      <w:proofErr w:type="spellEnd"/>
      <w:r>
        <w:rPr>
          <w:rFonts w:ascii="Courier New" w:eastAsia="Courier New" w:hAnsi="Courier New" w:cs="Courier New"/>
        </w:rPr>
        <w:t xml:space="preserve"> IN (select</w:t>
      </w:r>
      <w:r>
        <w:rPr>
          <w:rFonts w:ascii="Courier New" w:eastAsia="Courier New" w:hAnsi="Courier New" w:cs="Courier New"/>
          <w:spacing w:val="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salesmanno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D0D0F53" w14:textId="77777777" w:rsidR="00146C48" w:rsidRDefault="006659A9">
      <w:pPr>
        <w:spacing w:before="42"/>
        <w:ind w:left="132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1911998E" w14:textId="77777777" w:rsidR="00146C48" w:rsidRDefault="00146C48">
      <w:pPr>
        <w:spacing w:line="200" w:lineRule="exact"/>
      </w:pPr>
    </w:p>
    <w:p w14:paraId="533C8B1E" w14:textId="77777777" w:rsidR="00146C48" w:rsidRDefault="00146C48">
      <w:pPr>
        <w:spacing w:before="19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1226"/>
        <w:gridCol w:w="1036"/>
        <w:gridCol w:w="1065"/>
        <w:gridCol w:w="911"/>
        <w:gridCol w:w="980"/>
        <w:gridCol w:w="1286"/>
        <w:gridCol w:w="925"/>
        <w:gridCol w:w="1115"/>
        <w:gridCol w:w="1051"/>
        <w:gridCol w:w="1055"/>
      </w:tblGrid>
      <w:tr w:rsidR="00146C48" w14:paraId="7074A82D" w14:textId="77777777">
        <w:trPr>
          <w:trHeight w:hRule="exact" w:val="585"/>
        </w:trPr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1D005" w14:textId="77777777" w:rsidR="00146C48" w:rsidRDefault="006659A9">
            <w:pPr>
              <w:spacing w:before="45" w:line="255" w:lineRule="auto"/>
              <w:ind w:left="484" w:right="72" w:hanging="3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</w:rPr>
              <w:t>E</w:t>
            </w:r>
            <w:r>
              <w:rPr>
                <w:rFonts w:ascii="Calibri" w:eastAsia="Calibri" w:hAnsi="Calibri" w:cs="Calibri"/>
                <w:b/>
              </w:rPr>
              <w:t>SM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2"/>
              </w:rPr>
              <w:t>N</w:t>
            </w:r>
            <w:r>
              <w:rPr>
                <w:rFonts w:ascii="Calibri" w:eastAsia="Calibri" w:hAnsi="Calibri" w:cs="Calibri"/>
                <w:b/>
              </w:rPr>
              <w:t>O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2CA7" w14:textId="77777777" w:rsidR="00146C48" w:rsidRDefault="006659A9">
            <w:pPr>
              <w:spacing w:before="45" w:line="255" w:lineRule="auto"/>
              <w:ind w:left="364" w:right="87" w:hanging="1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</w:rPr>
              <w:t>E</w:t>
            </w:r>
            <w:r>
              <w:rPr>
                <w:rFonts w:ascii="Calibri" w:eastAsia="Calibri" w:hAnsi="Calibri" w:cs="Calibri"/>
                <w:b/>
              </w:rPr>
              <w:t>SM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ME</w:t>
            </w:r>
          </w:p>
        </w:tc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BDE87" w14:textId="77777777" w:rsidR="00146C48" w:rsidRDefault="006659A9">
            <w:pPr>
              <w:spacing w:before="45"/>
              <w:ind w:left="89" w:right="9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ADD</w:t>
            </w:r>
            <w:r>
              <w:rPr>
                <w:rFonts w:ascii="Calibri" w:eastAsia="Calibri" w:hAnsi="Calibri" w:cs="Calibri"/>
                <w:b/>
                <w:spacing w:val="2"/>
              </w:rPr>
              <w:t>RE</w:t>
            </w:r>
            <w:r>
              <w:rPr>
                <w:rFonts w:ascii="Calibri" w:eastAsia="Calibri" w:hAnsi="Calibri" w:cs="Calibri"/>
                <w:b/>
              </w:rPr>
              <w:t>SS</w:t>
            </w:r>
          </w:p>
          <w:p w14:paraId="4744D568" w14:textId="77777777" w:rsidR="00146C48" w:rsidRDefault="006659A9">
            <w:pPr>
              <w:spacing w:before="16"/>
              <w:ind w:left="425" w:right="4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BD3FE" w14:textId="77777777" w:rsidR="00146C48" w:rsidRDefault="006659A9">
            <w:pPr>
              <w:spacing w:before="45"/>
              <w:ind w:left="99" w:right="1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ADD</w:t>
            </w:r>
            <w:r>
              <w:rPr>
                <w:rFonts w:ascii="Calibri" w:eastAsia="Calibri" w:hAnsi="Calibri" w:cs="Calibri"/>
                <w:b/>
                <w:spacing w:val="2"/>
              </w:rPr>
              <w:t>RE</w:t>
            </w:r>
            <w:r>
              <w:rPr>
                <w:rFonts w:ascii="Calibri" w:eastAsia="Calibri" w:hAnsi="Calibri" w:cs="Calibri"/>
                <w:b/>
              </w:rPr>
              <w:t>SS</w:t>
            </w:r>
          </w:p>
          <w:p w14:paraId="5EC08F9D" w14:textId="77777777" w:rsidR="00146C48" w:rsidRDefault="006659A9">
            <w:pPr>
              <w:spacing w:before="16"/>
              <w:ind w:left="434" w:right="4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259CC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1E4B9FD5" w14:textId="77777777" w:rsidR="00146C48" w:rsidRDefault="006659A9">
            <w:pPr>
              <w:ind w:left="2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</w:rPr>
              <w:t>IT</w:t>
            </w:r>
            <w:r>
              <w:rPr>
                <w:rFonts w:ascii="Calibri" w:eastAsia="Calibri" w:hAnsi="Calibri" w:cs="Calibri"/>
                <w:b/>
              </w:rPr>
              <w:t>Y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F751C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5B7C9EFE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C</w:t>
            </w:r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C5EB9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44FAC0FD" w14:textId="77777777" w:rsidR="00146C48" w:rsidRDefault="006659A9">
            <w:pPr>
              <w:ind w:left="3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A8552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0E698BB6" w14:textId="77777777" w:rsidR="00146C48" w:rsidRDefault="006659A9">
            <w:pPr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MT</w:t>
            </w:r>
          </w:p>
        </w:tc>
        <w:tc>
          <w:tcPr>
            <w:tcW w:w="1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16E55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5792629B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</w:rPr>
              <w:t>TT</w:t>
            </w:r>
            <w:r>
              <w:rPr>
                <w:rFonts w:ascii="Calibri" w:eastAsia="Calibri" w:hAnsi="Calibri" w:cs="Calibri"/>
                <w:b/>
                <w:spacing w:val="-5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</w:rPr>
              <w:t>GE</w:t>
            </w:r>
            <w:r>
              <w:rPr>
                <w:rFonts w:ascii="Calibri" w:eastAsia="Calibri" w:hAnsi="Calibri" w:cs="Calibri"/>
                <w:b/>
              </w:rPr>
              <w:t>T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DC933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487C81CB" w14:textId="77777777" w:rsidR="00146C48" w:rsidRDefault="006659A9">
            <w:pPr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YT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</w:rPr>
              <w:t>E</w:t>
            </w:r>
            <w:r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C2189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79EF67F9" w14:textId="77777777" w:rsidR="00146C48" w:rsidRDefault="006659A9">
            <w:pPr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2"/>
              </w:rPr>
              <w:t>RE</w:t>
            </w:r>
            <w:r>
              <w:rPr>
                <w:rFonts w:ascii="Calibri" w:eastAsia="Calibri" w:hAnsi="Calibri" w:cs="Calibri"/>
                <w:b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</w:rPr>
              <w:t>R</w:t>
            </w:r>
            <w:r>
              <w:rPr>
                <w:rFonts w:ascii="Calibri" w:eastAsia="Calibri" w:hAnsi="Calibri" w:cs="Calibri"/>
                <w:b/>
              </w:rPr>
              <w:t>KS</w:t>
            </w:r>
          </w:p>
        </w:tc>
      </w:tr>
      <w:tr w:rsidR="00146C48" w14:paraId="5FD3AC89" w14:textId="77777777">
        <w:trPr>
          <w:trHeight w:hRule="exact" w:val="555"/>
        </w:trPr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4B5C4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209DFDF1" w14:textId="77777777" w:rsidR="00146C48" w:rsidRDefault="006659A9">
            <w:pPr>
              <w:ind w:left="409" w:right="41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3C2F1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3EFA80D3" w14:textId="77777777" w:rsidR="00146C48" w:rsidRDefault="006659A9">
            <w:pPr>
              <w:ind w:left="3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005C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78739DDD" w14:textId="77777777" w:rsidR="00146C48" w:rsidRDefault="006659A9">
            <w:pPr>
              <w:ind w:left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C1C54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62576B80" w14:textId="77777777" w:rsidR="00146C48" w:rsidRDefault="006659A9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</w:rPr>
              <w:t>W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3F50D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4E9CCE9C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umb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F1D2C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08FF0D69" w14:textId="77777777" w:rsidR="00146C48" w:rsidRDefault="006659A9">
            <w:pPr>
              <w:ind w:left="1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4000</w:t>
            </w:r>
            <w:r>
              <w:rPr>
                <w:rFonts w:ascii="Calibri" w:eastAsia="Calibri" w:hAnsi="Calibri" w:cs="Calibri"/>
                <w:spacing w:val="3"/>
              </w:rPr>
              <w:t>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22254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3BDBB84C" w14:textId="77777777" w:rsidR="00146C48" w:rsidRDefault="006659A9">
            <w:pPr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Ma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A15E5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0A66EDAD" w14:textId="77777777" w:rsidR="00146C48" w:rsidRDefault="006659A9">
            <w:pPr>
              <w:ind w:left="2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3000</w:t>
            </w:r>
          </w:p>
        </w:tc>
        <w:tc>
          <w:tcPr>
            <w:tcW w:w="1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8C683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30A46010" w14:textId="77777777" w:rsidR="00146C48" w:rsidRDefault="006659A9">
            <w:pPr>
              <w:ind w:left="364" w:right="3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100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622CD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5F71D5E8" w14:textId="77777777" w:rsidR="00146C48" w:rsidRDefault="006659A9">
            <w:pPr>
              <w:ind w:left="384" w:right="3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50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81167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75307A60" w14:textId="77777777" w:rsidR="00146C48" w:rsidRDefault="006659A9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d</w:t>
            </w:r>
          </w:p>
        </w:tc>
      </w:tr>
      <w:tr w:rsidR="00146C48" w14:paraId="2EAE150E" w14:textId="77777777">
        <w:trPr>
          <w:trHeight w:hRule="exact" w:val="555"/>
        </w:trPr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EE0C1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425135EA" w14:textId="77777777" w:rsidR="00146C48" w:rsidRDefault="006659A9">
            <w:pPr>
              <w:ind w:left="409" w:right="41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E17C4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2632982A" w14:textId="77777777" w:rsidR="00146C48" w:rsidRDefault="006659A9">
            <w:pPr>
              <w:ind w:left="3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4548D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072CA880" w14:textId="77777777" w:rsidR="00146C48" w:rsidRDefault="006659A9">
            <w:pPr>
              <w:ind w:left="330" w:right="3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/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8F2F7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249DDDFA" w14:textId="77777777" w:rsidR="00146C48" w:rsidRDefault="006659A9">
            <w:pPr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J</w:t>
            </w:r>
            <w:r>
              <w:rPr>
                <w:rFonts w:ascii="Calibri" w:eastAsia="Calibri" w:hAnsi="Calibri" w:cs="Calibri"/>
              </w:rPr>
              <w:t>uhu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9770B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1E38B5D1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umb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3DE15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298B8639" w14:textId="77777777" w:rsidR="00146C48" w:rsidRDefault="006659A9">
            <w:pPr>
              <w:ind w:left="1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4000</w:t>
            </w:r>
            <w:r>
              <w:rPr>
                <w:rFonts w:ascii="Calibri" w:eastAsia="Calibri" w:hAnsi="Calibri" w:cs="Calibri"/>
                <w:spacing w:val="3"/>
              </w:rPr>
              <w:t>4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91432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39789F30" w14:textId="77777777" w:rsidR="00146C48" w:rsidRDefault="006659A9">
            <w:pPr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Ma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FCE80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3921EB14" w14:textId="77777777" w:rsidR="00146C48" w:rsidRDefault="006659A9">
            <w:pPr>
              <w:ind w:left="2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3500</w:t>
            </w:r>
          </w:p>
        </w:tc>
        <w:tc>
          <w:tcPr>
            <w:tcW w:w="1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42B4A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033DAB99" w14:textId="77777777" w:rsidR="00146C48" w:rsidRDefault="006659A9">
            <w:pPr>
              <w:ind w:left="364" w:right="3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200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CCDC4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6A9ED974" w14:textId="77777777" w:rsidR="00146C48" w:rsidRDefault="006659A9">
            <w:pPr>
              <w:ind w:left="334" w:right="3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150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934A5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5B35814C" w14:textId="77777777" w:rsidR="00146C48" w:rsidRDefault="006659A9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d</w:t>
            </w:r>
          </w:p>
        </w:tc>
      </w:tr>
    </w:tbl>
    <w:p w14:paraId="676A88C2" w14:textId="77777777" w:rsidR="00146C48" w:rsidRDefault="00146C48">
      <w:pPr>
        <w:spacing w:before="5" w:line="240" w:lineRule="exact"/>
        <w:rPr>
          <w:sz w:val="24"/>
          <w:szCs w:val="24"/>
        </w:rPr>
      </w:pPr>
    </w:p>
    <w:p w14:paraId="7D0D7009" w14:textId="77777777" w:rsidR="00146C48" w:rsidRDefault="006659A9">
      <w:pPr>
        <w:spacing w:before="33"/>
        <w:ind w:left="168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)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Wr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a qu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er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f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z w:val="28"/>
          <w:szCs w:val="28"/>
        </w:rPr>
        <w:t xml:space="preserve">nd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he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m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 xml:space="preserve">n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w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6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h do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not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av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or</w:t>
      </w:r>
      <w:r>
        <w:rPr>
          <w:rFonts w:ascii="Garamond" w:eastAsia="Garamond" w:hAnsi="Garamond" w:cs="Garamond"/>
          <w:b/>
          <w:sz w:val="28"/>
          <w:szCs w:val="28"/>
        </w:rPr>
        <w:t>d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.</w:t>
      </w:r>
    </w:p>
    <w:p w14:paraId="07900940" w14:textId="77777777" w:rsidR="00146C48" w:rsidRDefault="00146C48">
      <w:pPr>
        <w:spacing w:before="8" w:line="260" w:lineRule="exact"/>
        <w:rPr>
          <w:sz w:val="26"/>
          <w:szCs w:val="26"/>
        </w:rPr>
      </w:pPr>
    </w:p>
    <w:p w14:paraId="3BBF9904" w14:textId="77777777" w:rsidR="00146C48" w:rsidRDefault="006659A9">
      <w:pPr>
        <w:ind w:left="13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405E1435" w14:textId="77777777" w:rsidR="00146C48" w:rsidRDefault="00146C48">
      <w:pPr>
        <w:spacing w:before="12" w:line="240" w:lineRule="exact"/>
        <w:rPr>
          <w:sz w:val="24"/>
          <w:szCs w:val="24"/>
        </w:rPr>
      </w:pPr>
    </w:p>
    <w:p w14:paraId="743A025A" w14:textId="77777777" w:rsidR="00146C48" w:rsidRDefault="006659A9">
      <w:pPr>
        <w:spacing w:line="248" w:lineRule="auto"/>
        <w:ind w:left="2046" w:right="157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* from salesman where </w:t>
      </w:r>
      <w:proofErr w:type="spellStart"/>
      <w:r>
        <w:rPr>
          <w:rFonts w:ascii="Courier New" w:eastAsia="Courier New" w:hAnsi="Courier New" w:cs="Courier New"/>
        </w:rPr>
        <w:t>salesmanno</w:t>
      </w:r>
      <w:proofErr w:type="spellEnd"/>
      <w:r>
        <w:rPr>
          <w:rFonts w:ascii="Courier New" w:eastAsia="Courier New" w:hAnsi="Courier New" w:cs="Courier New"/>
        </w:rPr>
        <w:t xml:space="preserve"> NOT IN (select </w:t>
      </w:r>
      <w:proofErr w:type="spellStart"/>
      <w:r>
        <w:rPr>
          <w:rFonts w:ascii="Courier New" w:eastAsia="Courier New" w:hAnsi="Courier New" w:cs="Courier New"/>
        </w:rPr>
        <w:t>salesmanno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0793360" w14:textId="77777777" w:rsidR="00146C48" w:rsidRDefault="00146C48">
      <w:pPr>
        <w:spacing w:before="8" w:line="140" w:lineRule="exact"/>
        <w:rPr>
          <w:sz w:val="15"/>
          <w:szCs w:val="15"/>
        </w:rPr>
      </w:pPr>
    </w:p>
    <w:p w14:paraId="74B4CD4D" w14:textId="77777777" w:rsidR="00146C48" w:rsidRDefault="006659A9">
      <w:pPr>
        <w:ind w:left="132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573504AC" w14:textId="77777777" w:rsidR="00146C48" w:rsidRDefault="00146C48">
      <w:pPr>
        <w:spacing w:line="200" w:lineRule="exact"/>
      </w:pPr>
    </w:p>
    <w:p w14:paraId="28012482" w14:textId="77777777" w:rsidR="00146C48" w:rsidRDefault="00146C48">
      <w:pPr>
        <w:spacing w:before="4" w:line="220" w:lineRule="exact"/>
        <w:rPr>
          <w:sz w:val="22"/>
          <w:szCs w:val="22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221"/>
        <w:gridCol w:w="996"/>
        <w:gridCol w:w="990"/>
        <w:gridCol w:w="906"/>
        <w:gridCol w:w="980"/>
        <w:gridCol w:w="1276"/>
        <w:gridCol w:w="920"/>
        <w:gridCol w:w="1110"/>
        <w:gridCol w:w="1046"/>
        <w:gridCol w:w="1050"/>
      </w:tblGrid>
      <w:tr w:rsidR="00146C48" w14:paraId="3AE6ABD0" w14:textId="77777777">
        <w:trPr>
          <w:trHeight w:hRule="exact" w:val="585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269E4" w14:textId="77777777" w:rsidR="00146C48" w:rsidRDefault="006659A9">
            <w:pPr>
              <w:spacing w:before="45" w:line="256" w:lineRule="auto"/>
              <w:ind w:left="479" w:right="67" w:hanging="3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</w:rPr>
              <w:t>E</w:t>
            </w:r>
            <w:r>
              <w:rPr>
                <w:rFonts w:ascii="Calibri" w:eastAsia="Calibri" w:hAnsi="Calibri" w:cs="Calibri"/>
                <w:b/>
              </w:rPr>
              <w:t>SM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2"/>
              </w:rPr>
              <w:t>N</w:t>
            </w:r>
            <w:r>
              <w:rPr>
                <w:rFonts w:ascii="Calibri" w:eastAsia="Calibri" w:hAnsi="Calibri" w:cs="Calibri"/>
                <w:b/>
              </w:rPr>
              <w:t>O</w:t>
            </w:r>
          </w:p>
        </w:tc>
        <w:tc>
          <w:tcPr>
            <w:tcW w:w="1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5216C" w14:textId="77777777" w:rsidR="00146C48" w:rsidRDefault="006659A9">
            <w:pPr>
              <w:spacing w:before="45" w:line="256" w:lineRule="auto"/>
              <w:ind w:left="364" w:right="87" w:hanging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</w:rPr>
              <w:t>E</w:t>
            </w:r>
            <w:r>
              <w:rPr>
                <w:rFonts w:ascii="Calibri" w:eastAsia="Calibri" w:hAnsi="Calibri" w:cs="Calibri"/>
                <w:b/>
              </w:rPr>
              <w:t>SM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ME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02504" w14:textId="77777777" w:rsidR="00146C48" w:rsidRDefault="006659A9">
            <w:pPr>
              <w:spacing w:before="45"/>
              <w:ind w:left="69" w:right="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ADD</w:t>
            </w:r>
            <w:r>
              <w:rPr>
                <w:rFonts w:ascii="Calibri" w:eastAsia="Calibri" w:hAnsi="Calibri" w:cs="Calibri"/>
                <w:b/>
                <w:spacing w:val="2"/>
              </w:rPr>
              <w:t>RE</w:t>
            </w:r>
            <w:r>
              <w:rPr>
                <w:rFonts w:ascii="Calibri" w:eastAsia="Calibri" w:hAnsi="Calibri" w:cs="Calibri"/>
                <w:b/>
              </w:rPr>
              <w:t>SS</w:t>
            </w:r>
          </w:p>
          <w:p w14:paraId="4BF9032A" w14:textId="77777777" w:rsidR="00146C48" w:rsidRDefault="006659A9">
            <w:pPr>
              <w:spacing w:before="16"/>
              <w:ind w:left="405" w:right="4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B2DA3" w14:textId="77777777" w:rsidR="00146C48" w:rsidRDefault="006659A9">
            <w:pPr>
              <w:spacing w:before="45"/>
              <w:ind w:left="64" w:right="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ADD</w:t>
            </w:r>
            <w:r>
              <w:rPr>
                <w:rFonts w:ascii="Calibri" w:eastAsia="Calibri" w:hAnsi="Calibri" w:cs="Calibri"/>
                <w:b/>
                <w:spacing w:val="2"/>
              </w:rPr>
              <w:t>RE</w:t>
            </w:r>
            <w:r>
              <w:rPr>
                <w:rFonts w:ascii="Calibri" w:eastAsia="Calibri" w:hAnsi="Calibri" w:cs="Calibri"/>
                <w:b/>
              </w:rPr>
              <w:t>SS</w:t>
            </w:r>
          </w:p>
          <w:p w14:paraId="011295B8" w14:textId="77777777" w:rsidR="00146C48" w:rsidRDefault="006659A9">
            <w:pPr>
              <w:spacing w:before="16"/>
              <w:ind w:left="399" w:right="4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65C9B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2C1B78F5" w14:textId="77777777" w:rsidR="00146C48" w:rsidRDefault="006659A9">
            <w:pPr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</w:rPr>
              <w:t>IT</w:t>
            </w:r>
            <w:r>
              <w:rPr>
                <w:rFonts w:ascii="Calibri" w:eastAsia="Calibri" w:hAnsi="Calibri" w:cs="Calibri"/>
                <w:b/>
              </w:rPr>
              <w:t>Y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C1B5B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46B24F6B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C</w:t>
            </w:r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DA226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57626352" w14:textId="77777777" w:rsidR="00146C48" w:rsidRDefault="006659A9">
            <w:pPr>
              <w:ind w:left="3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9209F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4BB559D0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MT</w:t>
            </w:r>
          </w:p>
        </w:tc>
        <w:tc>
          <w:tcPr>
            <w:tcW w:w="1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369B1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403A58B5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</w:rPr>
              <w:t>TT</w:t>
            </w:r>
            <w:r>
              <w:rPr>
                <w:rFonts w:ascii="Calibri" w:eastAsia="Calibri" w:hAnsi="Calibri" w:cs="Calibri"/>
                <w:b/>
                <w:spacing w:val="-5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</w:rPr>
              <w:t>GE</w:t>
            </w:r>
            <w:r>
              <w:rPr>
                <w:rFonts w:ascii="Calibri" w:eastAsia="Calibri" w:hAnsi="Calibri" w:cs="Calibri"/>
                <w:b/>
              </w:rPr>
              <w:t>T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9F471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10D360FB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YT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</w:rPr>
              <w:t>E</w:t>
            </w:r>
            <w:r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C2D11" w14:textId="77777777" w:rsidR="00146C48" w:rsidRDefault="00146C48">
            <w:pPr>
              <w:spacing w:before="5" w:line="160" w:lineRule="exact"/>
              <w:rPr>
                <w:sz w:val="17"/>
                <w:szCs w:val="17"/>
              </w:rPr>
            </w:pPr>
          </w:p>
          <w:p w14:paraId="57999B46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2"/>
              </w:rPr>
              <w:t>RE</w:t>
            </w:r>
            <w:r>
              <w:rPr>
                <w:rFonts w:ascii="Calibri" w:eastAsia="Calibri" w:hAnsi="Calibri" w:cs="Calibri"/>
                <w:b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</w:rPr>
              <w:t>R</w:t>
            </w:r>
            <w:r>
              <w:rPr>
                <w:rFonts w:ascii="Calibri" w:eastAsia="Calibri" w:hAnsi="Calibri" w:cs="Calibri"/>
                <w:b/>
              </w:rPr>
              <w:t>KS</w:t>
            </w:r>
          </w:p>
        </w:tc>
      </w:tr>
      <w:tr w:rsidR="00146C48" w14:paraId="1724E3F1" w14:textId="77777777">
        <w:trPr>
          <w:trHeight w:hRule="exact" w:val="545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A2D2B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2483A5F6" w14:textId="77777777" w:rsidR="00146C48" w:rsidRDefault="006659A9">
            <w:pPr>
              <w:ind w:left="404" w:right="4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291F3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51261156" w14:textId="77777777" w:rsidR="00146C48" w:rsidRDefault="006659A9">
            <w:pPr>
              <w:ind w:left="3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ka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3E5F6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4549E06A" w14:textId="77777777" w:rsidR="00146C48" w:rsidRDefault="006659A9">
            <w:pPr>
              <w:ind w:left="355" w:right="35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65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31860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493AFADC" w14:textId="77777777" w:rsidR="00146C48" w:rsidRDefault="006659A9">
            <w:pPr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6978B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55E0B697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umb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9ABE1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5BD3953A" w14:textId="77777777" w:rsidR="00146C48" w:rsidRDefault="006659A9">
            <w:pPr>
              <w:ind w:left="1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4000</w:t>
            </w:r>
            <w:r>
              <w:rPr>
                <w:rFonts w:ascii="Calibri" w:eastAsia="Calibri" w:hAnsi="Calibri" w:cs="Calibri"/>
                <w:spacing w:val="3"/>
              </w:rPr>
              <w:t>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0BEA4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206E7AFD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Ma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0F47B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0D5FF1D9" w14:textId="77777777" w:rsidR="00146C48" w:rsidRDefault="006659A9">
            <w:pPr>
              <w:ind w:left="24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3000</w:t>
            </w:r>
          </w:p>
        </w:tc>
        <w:tc>
          <w:tcPr>
            <w:tcW w:w="1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DB92C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53458E52" w14:textId="77777777" w:rsidR="00146C48" w:rsidRDefault="006659A9">
            <w:pPr>
              <w:ind w:left="359" w:right="3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200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1C89D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5E2A0D4B" w14:textId="77777777" w:rsidR="00146C48" w:rsidRDefault="006659A9">
            <w:pPr>
              <w:ind w:left="329" w:right="3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100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CE36C" w14:textId="77777777" w:rsidR="00146C48" w:rsidRDefault="00146C48">
            <w:pPr>
              <w:spacing w:before="5" w:line="140" w:lineRule="exact"/>
              <w:rPr>
                <w:sz w:val="15"/>
                <w:szCs w:val="15"/>
              </w:rPr>
            </w:pPr>
          </w:p>
          <w:p w14:paraId="36BD4C4D" w14:textId="77777777" w:rsidR="00146C48" w:rsidRDefault="006659A9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d</w:t>
            </w:r>
          </w:p>
        </w:tc>
      </w:tr>
      <w:tr w:rsidR="00146C48" w14:paraId="38BF117C" w14:textId="77777777">
        <w:trPr>
          <w:trHeight w:hRule="exact" w:val="550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95057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009C17DD" w14:textId="77777777" w:rsidR="00146C48" w:rsidRDefault="006659A9">
            <w:pPr>
              <w:ind w:left="404" w:right="4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0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C2F4E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28BFC21E" w14:textId="77777777" w:rsidR="00146C48" w:rsidRDefault="006659A9">
            <w:pPr>
              <w:ind w:left="439" w:right="4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j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6C4CD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5038C663" w14:textId="77777777" w:rsidR="00146C48" w:rsidRDefault="006659A9">
            <w:pPr>
              <w:ind w:left="325" w:right="3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F9C9B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30C7BB94" w14:textId="77777777" w:rsidR="00146C48" w:rsidRDefault="006659A9">
            <w:pPr>
              <w:ind w:left="1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ndra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3EB5D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6F193D60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umb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48FF9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65242649" w14:textId="77777777" w:rsidR="00146C48" w:rsidRDefault="006659A9">
            <w:pPr>
              <w:ind w:left="1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4000</w:t>
            </w:r>
            <w:r>
              <w:rPr>
                <w:rFonts w:ascii="Calibri" w:eastAsia="Calibri" w:hAnsi="Calibri" w:cs="Calibri"/>
                <w:spacing w:val="3"/>
              </w:rPr>
              <w:t>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DAEC3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71864C6C" w14:textId="77777777" w:rsidR="00146C48" w:rsidRDefault="006659A9">
            <w:pPr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Ma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EC66B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457EC206" w14:textId="77777777" w:rsidR="00146C48" w:rsidRDefault="006659A9">
            <w:pPr>
              <w:ind w:left="24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3000</w:t>
            </w:r>
          </w:p>
        </w:tc>
        <w:tc>
          <w:tcPr>
            <w:tcW w:w="1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64123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5E5DB733" w14:textId="77777777" w:rsidR="00146C48" w:rsidRDefault="006659A9">
            <w:pPr>
              <w:ind w:left="359" w:right="3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200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A176A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517108F6" w14:textId="77777777" w:rsidR="00146C48" w:rsidRDefault="006659A9">
            <w:pPr>
              <w:ind w:left="329" w:right="3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100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9BD5" w14:textId="77777777" w:rsidR="00146C48" w:rsidRDefault="00146C48">
            <w:pPr>
              <w:spacing w:before="10" w:line="140" w:lineRule="exact"/>
              <w:rPr>
                <w:sz w:val="15"/>
                <w:szCs w:val="15"/>
              </w:rPr>
            </w:pPr>
          </w:p>
          <w:p w14:paraId="39742BBF" w14:textId="77777777" w:rsidR="00146C48" w:rsidRDefault="006659A9">
            <w:pPr>
              <w:ind w:left="2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d</w:t>
            </w:r>
          </w:p>
        </w:tc>
      </w:tr>
    </w:tbl>
    <w:p w14:paraId="150E8662" w14:textId="77777777" w:rsidR="00146C48" w:rsidRDefault="00146C48">
      <w:pPr>
        <w:spacing w:line="200" w:lineRule="exact"/>
      </w:pPr>
    </w:p>
    <w:p w14:paraId="69462A40" w14:textId="77777777" w:rsidR="00146C48" w:rsidRDefault="00146C48">
      <w:pPr>
        <w:spacing w:line="200" w:lineRule="exact"/>
      </w:pPr>
    </w:p>
    <w:p w14:paraId="43CFD27C" w14:textId="77777777" w:rsidR="00146C48" w:rsidRDefault="00146C48">
      <w:pPr>
        <w:spacing w:before="15" w:line="200" w:lineRule="exact"/>
      </w:pPr>
    </w:p>
    <w:p w14:paraId="16CAB4D8" w14:textId="77777777" w:rsidR="00146C48" w:rsidRDefault="006659A9">
      <w:pPr>
        <w:spacing w:before="33"/>
        <w:ind w:left="1686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d)</w:t>
      </w:r>
      <w:r>
        <w:rPr>
          <w:rFonts w:ascii="Garamond" w:eastAsia="Garamond" w:hAnsi="Garamond" w:cs="Garamond"/>
          <w:b/>
          <w:spacing w:val="1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Di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z w:val="28"/>
          <w:szCs w:val="28"/>
        </w:rPr>
        <w:t>y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z w:val="28"/>
          <w:szCs w:val="28"/>
        </w:rPr>
        <w:t>d h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g</w:t>
      </w:r>
      <w:r>
        <w:rPr>
          <w:rFonts w:ascii="Garamond" w:eastAsia="Garamond" w:hAnsi="Garamond" w:cs="Garamond"/>
          <w:b/>
          <w:sz w:val="28"/>
          <w:szCs w:val="28"/>
        </w:rPr>
        <w:t>h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2"/>
          <w:sz w:val="28"/>
          <w:szCs w:val="28"/>
        </w:rPr>
        <w:t>s</w:t>
      </w:r>
      <w:r>
        <w:rPr>
          <w:rFonts w:ascii="Garamond" w:eastAsia="Garamond" w:hAnsi="Garamond" w:cs="Garamond"/>
          <w:b/>
          <w:sz w:val="28"/>
          <w:szCs w:val="28"/>
        </w:rPr>
        <w:t>t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i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z w:val="28"/>
          <w:szCs w:val="28"/>
        </w:rPr>
        <w:t>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o</w:t>
      </w:r>
      <w:r>
        <w:rPr>
          <w:rFonts w:ascii="Garamond" w:eastAsia="Garamond" w:hAnsi="Garamond" w:cs="Garamond"/>
          <w:b/>
          <w:sz w:val="28"/>
          <w:szCs w:val="28"/>
        </w:rPr>
        <w:t xml:space="preserve">f </w:t>
      </w:r>
      <w:r>
        <w:rPr>
          <w:rFonts w:ascii="Garamond" w:eastAsia="Garamond" w:hAnsi="Garamond" w:cs="Garamond"/>
          <w:b/>
          <w:spacing w:val="1"/>
          <w:sz w:val="28"/>
          <w:szCs w:val="28"/>
        </w:rPr>
        <w:t>a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l</w:t>
      </w:r>
      <w:r>
        <w:rPr>
          <w:rFonts w:ascii="Garamond" w:eastAsia="Garamond" w:hAnsi="Garamond" w:cs="Garamond"/>
          <w:b/>
          <w:sz w:val="28"/>
          <w:szCs w:val="28"/>
        </w:rPr>
        <w:t>l</w:t>
      </w:r>
      <w:r>
        <w:rPr>
          <w:rFonts w:ascii="Garamond" w:eastAsia="Garamond" w:hAnsi="Garamond" w:cs="Garamond"/>
          <w:b/>
          <w:spacing w:val="-3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ro</w:t>
      </w:r>
      <w:r>
        <w:rPr>
          <w:rFonts w:ascii="Garamond" w:eastAsia="Garamond" w:hAnsi="Garamond" w:cs="Garamond"/>
          <w:b/>
          <w:sz w:val="28"/>
          <w:szCs w:val="28"/>
        </w:rPr>
        <w:t>du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>c</w:t>
      </w:r>
      <w:r>
        <w:rPr>
          <w:rFonts w:ascii="Garamond" w:eastAsia="Garamond" w:hAnsi="Garamond" w:cs="Garamond"/>
          <w:b/>
          <w:spacing w:val="2"/>
          <w:sz w:val="28"/>
          <w:szCs w:val="28"/>
        </w:rPr>
        <w:t>t</w:t>
      </w:r>
      <w:r>
        <w:rPr>
          <w:rFonts w:ascii="Garamond" w:eastAsia="Garamond" w:hAnsi="Garamond" w:cs="Garamond"/>
          <w:b/>
          <w:sz w:val="28"/>
          <w:szCs w:val="28"/>
        </w:rPr>
        <w:t>.</w:t>
      </w:r>
    </w:p>
    <w:p w14:paraId="7988751E" w14:textId="77777777" w:rsidR="00146C48" w:rsidRDefault="00146C48">
      <w:pPr>
        <w:spacing w:before="3" w:line="260" w:lineRule="exact"/>
        <w:rPr>
          <w:sz w:val="26"/>
          <w:szCs w:val="26"/>
        </w:rPr>
      </w:pPr>
    </w:p>
    <w:p w14:paraId="0301F803" w14:textId="77777777" w:rsidR="00146C48" w:rsidRDefault="006659A9">
      <w:pPr>
        <w:ind w:left="13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14:paraId="7D944528" w14:textId="77777777" w:rsidR="00146C48" w:rsidRDefault="00146C48">
      <w:pPr>
        <w:spacing w:before="13" w:line="240" w:lineRule="exact"/>
        <w:rPr>
          <w:sz w:val="24"/>
          <w:szCs w:val="24"/>
        </w:rPr>
      </w:pPr>
    </w:p>
    <w:p w14:paraId="3C2E06F8" w14:textId="77777777" w:rsidR="00146C48" w:rsidRDefault="006659A9">
      <w:pPr>
        <w:spacing w:line="253" w:lineRule="auto"/>
        <w:ind w:left="2046" w:right="1939" w:hanging="360"/>
        <w:rPr>
          <w:rFonts w:ascii="Courier New" w:eastAsia="Courier New" w:hAnsi="Courier New" w:cs="Courier New"/>
        </w:rPr>
      </w:pPr>
      <w:r>
        <w:rPr>
          <w:sz w:val="22"/>
          <w:szCs w:val="22"/>
        </w:rPr>
        <w:t xml:space="preserve">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select * from product where 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 xml:space="preserve"> = (select </w:t>
      </w:r>
      <w:r>
        <w:rPr>
          <w:rFonts w:ascii="Courier New" w:eastAsia="Courier New" w:hAnsi="Courier New" w:cs="Courier New"/>
        </w:rPr>
        <w:t>max(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 xml:space="preserve">) from product where 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proofErr w:type="gramStart"/>
      <w:r>
        <w:rPr>
          <w:rFonts w:ascii="Courier New" w:eastAsia="Courier New" w:hAnsi="Courier New" w:cs="Courier New"/>
        </w:rPr>
        <w:t>&lt;(</w:t>
      </w:r>
      <w:proofErr w:type="gramEnd"/>
      <w:r>
        <w:rPr>
          <w:rFonts w:ascii="Courier New" w:eastAsia="Courier New" w:hAnsi="Courier New" w:cs="Courier New"/>
        </w:rPr>
        <w:t>select max(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 xml:space="preserve">) from product where 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>&lt;(select max(</w:t>
      </w:r>
      <w:proofErr w:type="spellStart"/>
      <w:r>
        <w:rPr>
          <w:rFonts w:ascii="Courier New" w:eastAsia="Courier New" w:hAnsi="Courier New" w:cs="Courier New"/>
        </w:rPr>
        <w:t>sellprice</w:t>
      </w:r>
      <w:proofErr w:type="spellEnd"/>
      <w:r>
        <w:rPr>
          <w:rFonts w:ascii="Courier New" w:eastAsia="Courier New" w:hAnsi="Courier New" w:cs="Courier New"/>
        </w:rPr>
        <w:t>) from product)));</w:t>
      </w:r>
    </w:p>
    <w:p w14:paraId="4CCE372D" w14:textId="77777777" w:rsidR="00146C48" w:rsidRDefault="00146C48">
      <w:pPr>
        <w:spacing w:before="4" w:line="140" w:lineRule="exact"/>
        <w:rPr>
          <w:sz w:val="15"/>
          <w:szCs w:val="15"/>
        </w:rPr>
      </w:pPr>
    </w:p>
    <w:p w14:paraId="1E27A672" w14:textId="77777777" w:rsidR="00146C48" w:rsidRDefault="006659A9">
      <w:pPr>
        <w:ind w:left="132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722928DF" w14:textId="77777777" w:rsidR="00146C48" w:rsidRDefault="00146C48">
      <w:pPr>
        <w:spacing w:line="200" w:lineRule="exact"/>
      </w:pPr>
    </w:p>
    <w:p w14:paraId="3011DB77" w14:textId="77777777" w:rsidR="00146C48" w:rsidRDefault="00146C48">
      <w:pPr>
        <w:spacing w:before="4" w:line="220" w:lineRule="exact"/>
        <w:rPr>
          <w:sz w:val="22"/>
          <w:szCs w:val="22"/>
        </w:rPr>
      </w:pPr>
    </w:p>
    <w:tbl>
      <w:tblPr>
        <w:tblW w:w="0" w:type="auto"/>
        <w:tblInd w:w="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446"/>
        <w:gridCol w:w="1700"/>
        <w:gridCol w:w="1586"/>
        <w:gridCol w:w="1441"/>
        <w:gridCol w:w="1405"/>
        <w:gridCol w:w="1141"/>
        <w:gridCol w:w="1215"/>
      </w:tblGrid>
      <w:tr w:rsidR="00146C48" w14:paraId="09F5EFF4" w14:textId="77777777">
        <w:trPr>
          <w:trHeight w:hRule="exact" w:val="681"/>
        </w:trPr>
        <w:tc>
          <w:tcPr>
            <w:tcW w:w="1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D1FCD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5059BE75" w14:textId="77777777" w:rsidR="00146C48" w:rsidRDefault="006659A9">
            <w:pPr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RODU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1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C772E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13A4F009" w14:textId="77777777" w:rsidR="00146C48" w:rsidRDefault="006659A9">
            <w:pPr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95852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4ADE0D77" w14:textId="77777777" w:rsidR="00146C48" w:rsidRDefault="006659A9">
            <w:pPr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RO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NT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7799A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70C0EDF2" w14:textId="77777777" w:rsidR="00146C48" w:rsidRDefault="006659A9">
            <w:pPr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5576C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14A7A37A" w14:textId="77777777" w:rsidR="00146C48" w:rsidRDefault="006659A9">
            <w:pPr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ND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73F9B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289017AB" w14:textId="77777777" w:rsidR="00146C48" w:rsidRDefault="006659A9">
            <w:pPr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VL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C66D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0F110C22" w14:textId="77777777" w:rsidR="00146C48" w:rsidRDefault="006659A9">
            <w:pPr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B213C" w14:textId="77777777" w:rsidR="00146C48" w:rsidRDefault="00146C48">
            <w:pPr>
              <w:spacing w:before="6" w:line="180" w:lineRule="exact"/>
              <w:rPr>
                <w:sz w:val="18"/>
                <w:szCs w:val="18"/>
              </w:rPr>
            </w:pPr>
          </w:p>
          <w:p w14:paraId="7206CD11" w14:textId="77777777" w:rsidR="00146C48" w:rsidRDefault="006659A9">
            <w:pPr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OST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46C48" w14:paraId="76466802" w14:textId="77777777">
        <w:trPr>
          <w:trHeight w:hRule="exact" w:val="575"/>
        </w:trPr>
        <w:tc>
          <w:tcPr>
            <w:tcW w:w="1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310F9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7FAEF62C" w14:textId="77777777" w:rsidR="00146C48" w:rsidRDefault="006659A9">
            <w:pPr>
              <w:ind w:left="3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0673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EE64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4E946EA2" w14:textId="77777777" w:rsidR="00146C48" w:rsidRDefault="006659A9">
            <w:pPr>
              <w:ind w:left="4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523E1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561E3F36" w14:textId="77777777" w:rsidR="00146C48" w:rsidRDefault="006659A9">
            <w:pPr>
              <w:ind w:left="748" w:right="7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BD79A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013B18C0" w14:textId="77777777" w:rsidR="00146C48" w:rsidRDefault="006659A9">
            <w:pPr>
              <w:ind w:left="513" w:right="50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11D25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1E37F268" w14:textId="77777777" w:rsidR="00146C48" w:rsidRDefault="006659A9">
            <w:pPr>
              <w:ind w:left="563" w:right="57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20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B362D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3D3A579B" w14:textId="77777777" w:rsidR="00146C48" w:rsidRDefault="006659A9">
            <w:pPr>
              <w:ind w:left="602" w:right="60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FA76F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5F0703CC" w14:textId="77777777" w:rsidR="00146C48" w:rsidRDefault="006659A9">
            <w:pPr>
              <w:ind w:left="34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1050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984FA" w14:textId="77777777" w:rsidR="00146C48" w:rsidRDefault="00146C48">
            <w:pPr>
              <w:spacing w:before="5" w:line="120" w:lineRule="exact"/>
              <w:rPr>
                <w:sz w:val="13"/>
                <w:szCs w:val="13"/>
              </w:rPr>
            </w:pPr>
          </w:p>
          <w:p w14:paraId="72DF2975" w14:textId="77777777" w:rsidR="00146C48" w:rsidRDefault="006659A9">
            <w:pPr>
              <w:ind w:left="397" w:right="40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500</w:t>
            </w:r>
          </w:p>
        </w:tc>
      </w:tr>
    </w:tbl>
    <w:p w14:paraId="06111455" w14:textId="77777777" w:rsidR="006659A9" w:rsidRDefault="006659A9"/>
    <w:sectPr w:rsidR="006659A9">
      <w:pgSz w:w="12240" w:h="15840"/>
      <w:pgMar w:top="1440" w:right="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B76"/>
    <w:multiLevelType w:val="multilevel"/>
    <w:tmpl w:val="17C645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576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48"/>
    <w:rsid w:val="00146C48"/>
    <w:rsid w:val="00531D72"/>
    <w:rsid w:val="006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1BDDD75"/>
  <w15:docId w15:val="{405AD9C1-D579-46E8-BD13-B94206C5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Devasy Patel</cp:lastModifiedBy>
  <cp:revision>2</cp:revision>
  <dcterms:created xsi:type="dcterms:W3CDTF">2022-04-07T14:26:00Z</dcterms:created>
  <dcterms:modified xsi:type="dcterms:W3CDTF">2022-04-07T14:29:00Z</dcterms:modified>
</cp:coreProperties>
</file>